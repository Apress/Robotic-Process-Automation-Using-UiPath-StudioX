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30D39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2A569E1" wp14:editId="7EDBDAFD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F340F" id="Group 4" o:spid="_x0000_s1026" style="position:absolute;margin-left:-170pt;margin-top:-54pt;width:612pt;height:792.7pt;z-index:-251657216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">
                <v:shape id="Freeform: Shape 2" o:spid="_x0000_s1027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ACACF3E" w14:textId="77777777" w:rsidTr="008450E9">
        <w:trPr>
          <w:trHeight w:val="1872"/>
        </w:trPr>
        <w:tc>
          <w:tcPr>
            <w:tcW w:w="5000" w:type="pct"/>
          </w:tcPr>
          <w:p w14:paraId="27CF15E8" w14:textId="2C06A630" w:rsidR="00C84C7D" w:rsidRDefault="0019389A" w:rsidP="008450E9">
            <w:pPr>
              <w:pStyle w:val="Address"/>
            </w:pPr>
            <w:r>
              <w:t>123 Main Street</w:t>
            </w:r>
          </w:p>
          <w:p w14:paraId="4E882E39" w14:textId="77777777" w:rsidR="008450E9" w:rsidRPr="00F5689F" w:rsidRDefault="002E1063" w:rsidP="008450E9">
            <w:pPr>
              <w:pStyle w:val="Address"/>
            </w:pPr>
            <w:sdt>
              <w:sdtPr>
                <w:id w:val="1073241622"/>
                <w:placeholder>
                  <w:docPart w:val="7414FF01F40E4A6C85241DC6787E9188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F5689F">
                  <w:t>City, State 98052</w:t>
                </w:r>
              </w:sdtContent>
            </w:sdt>
            <w:r w:rsidR="008450E9" w:rsidRPr="00F5689F">
              <w:t xml:space="preserve"> </w:t>
            </w:r>
          </w:p>
          <w:p w14:paraId="59622718" w14:textId="7682A844" w:rsidR="008450E9" w:rsidRPr="00F5689F" w:rsidRDefault="0019389A" w:rsidP="008450E9">
            <w:pPr>
              <w:pStyle w:val="Address"/>
            </w:pPr>
            <w:r>
              <w:t>(123) 456-7890</w:t>
            </w:r>
            <w:r w:rsidR="008450E9" w:rsidRPr="00F5689F">
              <w:t xml:space="preserve"> </w:t>
            </w:r>
          </w:p>
          <w:p w14:paraId="22FC796B" w14:textId="758B523B" w:rsidR="008450E9" w:rsidRDefault="00375877" w:rsidP="0019389A">
            <w:pPr>
              <w:pStyle w:val="Address"/>
            </w:pPr>
            <w:r w:rsidRPr="00375877">
              <w:t>dschrute@dundermifflininc.com</w:t>
            </w:r>
          </w:p>
        </w:tc>
      </w:tr>
      <w:tr w:rsidR="008450E9" w14:paraId="220E8B21" w14:textId="77777777" w:rsidTr="00F97F12">
        <w:trPr>
          <w:trHeight w:val="2448"/>
        </w:trPr>
        <w:tc>
          <w:tcPr>
            <w:tcW w:w="5000" w:type="pct"/>
          </w:tcPr>
          <w:p w14:paraId="617D6167" w14:textId="323FA650" w:rsidR="008450E9" w:rsidRDefault="00375877" w:rsidP="008450E9">
            <w:pPr>
              <w:pStyle w:val="Title"/>
            </w:pPr>
            <w:r w:rsidRPr="00375877">
              <w:t xml:space="preserve">Dwight </w:t>
            </w:r>
            <w:proofErr w:type="spellStart"/>
            <w:r w:rsidRPr="00375877">
              <w:t>Schrute</w:t>
            </w:r>
            <w:proofErr w:type="spellEnd"/>
          </w:p>
        </w:tc>
      </w:tr>
    </w:tbl>
    <w:p w14:paraId="124E8549" w14:textId="77777777" w:rsidR="0019389A" w:rsidRPr="0019389A" w:rsidRDefault="0019389A" w:rsidP="0019389A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 w:rsidRPr="0019389A">
        <w:rPr>
          <w:rFonts w:ascii="Georgia" w:hAnsi="Georgia"/>
          <w:color w:val="7B8898"/>
          <w:sz w:val="29"/>
          <w:szCs w:val="29"/>
        </w:rPr>
        <w:t xml:space="preserve">Lorem ipsum dolor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,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, sed do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eiusmod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tempor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incididunt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labore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dolore magna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proin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nisl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diam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venenatis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tellus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In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egestas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erat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imperdiet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euismod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nisi porta lorem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mollis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Tempus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iaculis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urna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Gravida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rutrum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tellus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orci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auctor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augue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mauris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Sed id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commodo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facilisi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vehicula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ipsum.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faucibus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turpis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sem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consequat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porta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venenatis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cras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Eu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Mauris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augue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gravida in fermentum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ac.</w:t>
      </w:r>
    </w:p>
    <w:p w14:paraId="695BF9F0" w14:textId="77777777" w:rsidR="0019389A" w:rsidRDefault="0019389A" w:rsidP="0019389A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 w:rsidRPr="0019389A"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dictum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Eget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lorem dolor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viverra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ipsum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nunc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lacus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laoreet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curabitur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arcu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dignissim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Posuere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urna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nec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praesent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feugiat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pulvinar. Cursus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turpis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massa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ornare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dictum non. At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elementum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facilisis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odio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morbi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Elementum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integer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vitae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Vestibulum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mattis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vulputate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odio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Arcu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dignissim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aenean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at.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feugiat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ante.</w:t>
      </w:r>
    </w:p>
    <w:p w14:paraId="6102DE5B" w14:textId="1104A6D4" w:rsidR="00340C75" w:rsidRPr="008450E9" w:rsidRDefault="00340C75" w:rsidP="008450E9">
      <w:pPr>
        <w:spacing w:after="0"/>
        <w:rPr>
          <w:sz w:val="12"/>
          <w:szCs w:val="4"/>
        </w:rPr>
      </w:pP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435BB" w14:textId="77777777" w:rsidR="002E1063" w:rsidRDefault="002E1063" w:rsidP="00430CE1">
      <w:pPr>
        <w:spacing w:after="0"/>
      </w:pPr>
      <w:r>
        <w:separator/>
      </w:r>
    </w:p>
  </w:endnote>
  <w:endnote w:type="continuationSeparator" w:id="0">
    <w:p w14:paraId="513ED81D" w14:textId="77777777" w:rsidR="002E1063" w:rsidRDefault="002E1063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47E79" w14:textId="77777777" w:rsidR="002E1063" w:rsidRDefault="002E1063" w:rsidP="00430CE1">
      <w:pPr>
        <w:spacing w:after="0"/>
      </w:pPr>
      <w:r>
        <w:separator/>
      </w:r>
    </w:p>
  </w:footnote>
  <w:footnote w:type="continuationSeparator" w:id="0">
    <w:p w14:paraId="7CD3217B" w14:textId="77777777" w:rsidR="002E1063" w:rsidRDefault="002E1063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9A"/>
    <w:rsid w:val="00074B38"/>
    <w:rsid w:val="000A7C2D"/>
    <w:rsid w:val="001744D4"/>
    <w:rsid w:val="0019389A"/>
    <w:rsid w:val="002E1063"/>
    <w:rsid w:val="00317930"/>
    <w:rsid w:val="00340C75"/>
    <w:rsid w:val="00375877"/>
    <w:rsid w:val="003D29D5"/>
    <w:rsid w:val="003E6D64"/>
    <w:rsid w:val="00430CE1"/>
    <w:rsid w:val="00473895"/>
    <w:rsid w:val="00571D14"/>
    <w:rsid w:val="005D49CA"/>
    <w:rsid w:val="005E48B3"/>
    <w:rsid w:val="00670314"/>
    <w:rsid w:val="006C505C"/>
    <w:rsid w:val="006E4CC1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94656D"/>
    <w:rsid w:val="00A336B9"/>
    <w:rsid w:val="00A635D5"/>
    <w:rsid w:val="00A709BD"/>
    <w:rsid w:val="00A82D03"/>
    <w:rsid w:val="00AD181F"/>
    <w:rsid w:val="00B20339"/>
    <w:rsid w:val="00B80EE9"/>
    <w:rsid w:val="00BA27F2"/>
    <w:rsid w:val="00C14A12"/>
    <w:rsid w:val="00C8183F"/>
    <w:rsid w:val="00C83E97"/>
    <w:rsid w:val="00C84C7D"/>
    <w:rsid w:val="00D7251A"/>
    <w:rsid w:val="00DD27A0"/>
    <w:rsid w:val="00E6525B"/>
    <w:rsid w:val="00E9292D"/>
    <w:rsid w:val="00ED6E70"/>
    <w:rsid w:val="00EF10F2"/>
    <w:rsid w:val="00F10BFE"/>
    <w:rsid w:val="00F41ACF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7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19389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Clean%20elega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14FF01F40E4A6C85241DC6787E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E4B33-A191-4C8B-B694-CBFB1A2570B2}"/>
      </w:docPartPr>
      <w:docPartBody>
        <w:p w:rsidR="00000000" w:rsidRDefault="00F455A3">
          <w:pPr>
            <w:pStyle w:val="7414FF01F40E4A6C85241DC6787E9188"/>
          </w:pPr>
          <w:r w:rsidRPr="00F5689F">
            <w:t>City, State 98052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A3"/>
    <w:rsid w:val="00F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231C9557D49C98A6FD3A544CFD4B5">
    <w:name w:val="015231C9557D49C98A6FD3A544CFD4B5"/>
  </w:style>
  <w:style w:type="paragraph" w:customStyle="1" w:styleId="7414FF01F40E4A6C85241DC6787E9188">
    <w:name w:val="7414FF01F40E4A6C85241DC6787E9188"/>
  </w:style>
  <w:style w:type="paragraph" w:customStyle="1" w:styleId="9595B354EC4C4BA0BD79A259901F4F9E">
    <w:name w:val="9595B354EC4C4BA0BD79A259901F4F9E"/>
  </w:style>
  <w:style w:type="paragraph" w:customStyle="1" w:styleId="0BEEBC0D2C704937948B7943D5D10D0B">
    <w:name w:val="0BEEBC0D2C704937948B7943D5D10D0B"/>
  </w:style>
  <w:style w:type="paragraph" w:customStyle="1" w:styleId="9E16B64112C14FEAAA38D41D2A3A23A5">
    <w:name w:val="9E16B64112C14FEAAA38D41D2A3A23A5"/>
  </w:style>
  <w:style w:type="paragraph" w:customStyle="1" w:styleId="250B4F763EE24DE9B92F16B45517FE68">
    <w:name w:val="250B4F763EE24DE9B92F16B45517FE68"/>
  </w:style>
  <w:style w:type="paragraph" w:customStyle="1" w:styleId="6BF5BE3ABDA9448D9688699DEEF915A1">
    <w:name w:val="6BF5BE3ABDA9448D9688699DEEF915A1"/>
  </w:style>
  <w:style w:type="paragraph" w:customStyle="1" w:styleId="3D9E44B0CAE444C2879A30423B866F22">
    <w:name w:val="3D9E44B0CAE444C2879A30423B866F2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019B826E014FFC8A44681EC603440B">
    <w:name w:val="37019B826E014FFC8A44681EC603440B"/>
  </w:style>
  <w:style w:type="paragraph" w:customStyle="1" w:styleId="6F683B929098454DAD78FBEA5661AAD4">
    <w:name w:val="6F683B929098454DAD78FBEA5661AAD4"/>
  </w:style>
  <w:style w:type="paragraph" w:customStyle="1" w:styleId="340AE3B210F04F8A83642FD1F7FC3166">
    <w:name w:val="340AE3B210F04F8A83642FD1F7FC3166"/>
  </w:style>
  <w:style w:type="paragraph" w:customStyle="1" w:styleId="200C336C170C49FCA62AF5D7CD831928">
    <w:name w:val="200C336C170C49FCA62AF5D7CD831928"/>
  </w:style>
  <w:style w:type="paragraph" w:customStyle="1" w:styleId="356ADF5DC19741A8AC1D405A9F08ADFD">
    <w:name w:val="356ADF5DC19741A8AC1D405A9F08ADFD"/>
  </w:style>
  <w:style w:type="paragraph" w:customStyle="1" w:styleId="56C9461C28AA4D8D9998DCB476B3FAEA">
    <w:name w:val="56C9461C28AA4D8D9998DCB476B3FAEA"/>
  </w:style>
  <w:style w:type="paragraph" w:customStyle="1" w:styleId="59BE820BDF7A4D6EB30D1E87F8EBC3D9">
    <w:name w:val="59BE820BDF7A4D6EB30D1E87F8EBC3D9"/>
  </w:style>
  <w:style w:type="paragraph" w:customStyle="1" w:styleId="268EE46810144472B153F7C7A520C561">
    <w:name w:val="268EE46810144472B153F7C7A520C561"/>
  </w:style>
  <w:style w:type="paragraph" w:customStyle="1" w:styleId="CE1D1C5F6B754083B68DAF696AF79E30">
    <w:name w:val="CE1D1C5F6B754083B68DAF696AF79E30"/>
  </w:style>
  <w:style w:type="paragraph" w:customStyle="1" w:styleId="8057D4B96DBC414B997D6FD923089257">
    <w:name w:val="8057D4B96DBC414B997D6FD923089257"/>
  </w:style>
  <w:style w:type="paragraph" w:customStyle="1" w:styleId="B18EEE38156E49089544E15E1806C0F7">
    <w:name w:val="B18EEE38156E49089544E15E1806C0F7"/>
  </w:style>
  <w:style w:type="paragraph" w:customStyle="1" w:styleId="FF99B3CB8ADA413888BD293155DCBEC7">
    <w:name w:val="FF99B3CB8ADA413888BD293155DCBEC7"/>
  </w:style>
  <w:style w:type="paragraph" w:customStyle="1" w:styleId="5BC249E7B5464EAEAAD7874D9142CDBB">
    <w:name w:val="5BC249E7B5464EAEAAD7874D9142CDBB"/>
  </w:style>
  <w:style w:type="paragraph" w:customStyle="1" w:styleId="AC7B063FC54E4495BD614662C0D1100E">
    <w:name w:val="AC7B063FC54E4495BD614662C0D1100E"/>
  </w:style>
  <w:style w:type="paragraph" w:customStyle="1" w:styleId="CC11E3D33E7A4964904C6C9292E7F627">
    <w:name w:val="CC11E3D33E7A4964904C6C9292E7F627"/>
  </w:style>
  <w:style w:type="paragraph" w:customStyle="1" w:styleId="B742A440A905427D84189B501078085C">
    <w:name w:val="B742A440A905427D84189B501078085C"/>
  </w:style>
  <w:style w:type="paragraph" w:customStyle="1" w:styleId="6558DEA3A4144039A4803EE393683A0C">
    <w:name w:val="6558DEA3A4144039A4803EE393683A0C"/>
  </w:style>
  <w:style w:type="paragraph" w:customStyle="1" w:styleId="F48BA23091694C43B989096342C43B80">
    <w:name w:val="F48BA23091694C43B989096342C43B80"/>
  </w:style>
  <w:style w:type="paragraph" w:customStyle="1" w:styleId="2E99E2D9D94446869467B6396FFF61B2">
    <w:name w:val="2E99E2D9D94446869467B6396FFF61B2"/>
  </w:style>
  <w:style w:type="paragraph" w:customStyle="1" w:styleId="5E7666DC815642CEA5DB4EBCBB978564">
    <w:name w:val="5E7666DC815642CEA5DB4EBCBB978564"/>
  </w:style>
  <w:style w:type="paragraph" w:customStyle="1" w:styleId="51CF8F4AC99246AF8DB6AC75A74E1544">
    <w:name w:val="51CF8F4AC99246AF8DB6AC75A74E1544"/>
  </w:style>
  <w:style w:type="paragraph" w:customStyle="1" w:styleId="7BDC6D7C57244B198BF63B93905A9BCE">
    <w:name w:val="7BDC6D7C57244B198BF63B93905A9BCE"/>
  </w:style>
  <w:style w:type="paragraph" w:customStyle="1" w:styleId="F878F1CE8BEC4C9BA23D6494EA2DE8AC">
    <w:name w:val="F878F1CE8BEC4C9BA23D6494EA2DE8AC"/>
  </w:style>
  <w:style w:type="paragraph" w:customStyle="1" w:styleId="36768C2D54B9429CB81737D769FB8725">
    <w:name w:val="36768C2D54B9429CB81737D769FB8725"/>
  </w:style>
  <w:style w:type="paragraph" w:customStyle="1" w:styleId="29EC4B11433C47C0ACB38E2DF01E1D5A">
    <w:name w:val="29EC4B11433C47C0ACB38E2DF01E1D5A"/>
  </w:style>
  <w:style w:type="paragraph" w:customStyle="1" w:styleId="AC23F30D9CDB4D97BD4E6B7D0F0C16CF">
    <w:name w:val="AC23F30D9CDB4D97BD4E6B7D0F0C16CF"/>
  </w:style>
  <w:style w:type="paragraph" w:customStyle="1" w:styleId="74B9FF0D24DA4665A7104832574F4A93">
    <w:name w:val="74B9FF0D24DA4665A7104832574F4A93"/>
  </w:style>
  <w:style w:type="paragraph" w:customStyle="1" w:styleId="9566C2ABCD2645AE90259ADDC5619711">
    <w:name w:val="9566C2ABCD2645AE90259ADDC5619711"/>
  </w:style>
  <w:style w:type="paragraph" w:customStyle="1" w:styleId="6CEC0B0736BC49648628843EE74FB0A4">
    <w:name w:val="6CEC0B0736BC49648628843EE74FB0A4"/>
  </w:style>
  <w:style w:type="paragraph" w:customStyle="1" w:styleId="8C93E158AB7149C3B63E6D51B83FE108">
    <w:name w:val="8C93E158AB7149C3B63E6D51B83FE108"/>
  </w:style>
  <w:style w:type="paragraph" w:customStyle="1" w:styleId="A040FE3F0A33457C825BBC4EF7D3EC0D">
    <w:name w:val="A040FE3F0A33457C825BBC4EF7D3EC0D"/>
  </w:style>
  <w:style w:type="paragraph" w:customStyle="1" w:styleId="70B6E7BACACE4AC7BF1920C14628BC2C">
    <w:name w:val="70B6E7BACACE4AC7BF1920C14628BC2C"/>
  </w:style>
  <w:style w:type="paragraph" w:customStyle="1" w:styleId="1E60F50CF9B345559C7F0D80E1C91208">
    <w:name w:val="1E60F50CF9B345559C7F0D80E1C91208"/>
  </w:style>
  <w:style w:type="paragraph" w:customStyle="1" w:styleId="B309AD4378F04DC5B4E29089EBA9E945">
    <w:name w:val="B309AD4378F04DC5B4E29089EBA9E945"/>
  </w:style>
  <w:style w:type="paragraph" w:customStyle="1" w:styleId="C3FDDF5D2A874AC8966F419A4F208681">
    <w:name w:val="C3FDDF5D2A874AC8966F419A4F208681"/>
  </w:style>
  <w:style w:type="paragraph" w:customStyle="1" w:styleId="AEEDFCFF5E48492592F6B7A05AE40626">
    <w:name w:val="AEEDFCFF5E48492592F6B7A05AE40626"/>
  </w:style>
  <w:style w:type="paragraph" w:customStyle="1" w:styleId="013220EA027348D695512FC8D12E7EE9">
    <w:name w:val="013220EA027348D695512FC8D12E7EE9"/>
  </w:style>
  <w:style w:type="paragraph" w:customStyle="1" w:styleId="E9282CD895274CBCB70BFEA8FDD8707E">
    <w:name w:val="E9282CD895274CBCB70BFEA8FDD8707E"/>
  </w:style>
  <w:style w:type="paragraph" w:customStyle="1" w:styleId="9983928164F447ECB0C3697CABE551E7">
    <w:name w:val="9983928164F447ECB0C3697CABE551E7"/>
  </w:style>
  <w:style w:type="paragraph" w:customStyle="1" w:styleId="B3BA57867F5F422388889DC9151EF559">
    <w:name w:val="B3BA57867F5F422388889DC9151EF559"/>
  </w:style>
  <w:style w:type="paragraph" w:customStyle="1" w:styleId="949A0223BA584415A4E9EBAD7C7365BD">
    <w:name w:val="949A0223BA584415A4E9EBAD7C7365BD"/>
  </w:style>
  <w:style w:type="paragraph" w:customStyle="1" w:styleId="926F7EEFAD9C4D8FA833DEBAEA5162A0">
    <w:name w:val="926F7EEFAD9C4D8FA833DEBAEA5162A0"/>
  </w:style>
  <w:style w:type="paragraph" w:customStyle="1" w:styleId="90966AEEFEAD4938ACAD692C390B724D">
    <w:name w:val="90966AEEFEAD4938ACAD692C390B724D"/>
  </w:style>
  <w:style w:type="paragraph" w:customStyle="1" w:styleId="1A2EE66743A04067AF37CB05BE1E9196">
    <w:name w:val="1A2EE66743A04067AF37CB05BE1E9196"/>
  </w:style>
  <w:style w:type="paragraph" w:customStyle="1" w:styleId="3F077C9C5BD749089833A6276AAD7C80">
    <w:name w:val="3F077C9C5BD749089833A6276AAD7C80"/>
  </w:style>
  <w:style w:type="paragraph" w:customStyle="1" w:styleId="0544B1608A7A491B9632565E080453AA">
    <w:name w:val="0544B1608A7A491B9632565E080453AA"/>
  </w:style>
  <w:style w:type="paragraph" w:customStyle="1" w:styleId="724A1D5739EF4E11A0224E1E03905531">
    <w:name w:val="724A1D5739EF4E11A0224E1E03905531"/>
  </w:style>
  <w:style w:type="paragraph" w:customStyle="1" w:styleId="32FAB84854464588BCAC5F462D938366">
    <w:name w:val="32FAB84854464588BCAC5F462D938366"/>
  </w:style>
  <w:style w:type="paragraph" w:customStyle="1" w:styleId="748D6C9C759247158481127E1649C5A2">
    <w:name w:val="748D6C9C759247158481127E1649C5A2"/>
  </w:style>
  <w:style w:type="paragraph" w:customStyle="1" w:styleId="47342CA65C1F42E5B6178DC3DF79C657">
    <w:name w:val="47342CA65C1F42E5B6178DC3DF79C657"/>
  </w:style>
  <w:style w:type="paragraph" w:customStyle="1" w:styleId="733A178A911F416883A2735C62317480">
    <w:name w:val="733A178A911F416883A2735C62317480"/>
  </w:style>
  <w:style w:type="paragraph" w:customStyle="1" w:styleId="9DFA9AA128E64FFDA5CBAA199C612A48">
    <w:name w:val="9DFA9AA128E64FFDA5CBAA199C612A48"/>
  </w:style>
  <w:style w:type="paragraph" w:customStyle="1" w:styleId="0B3096959A17475CB46FB94354CCF592">
    <w:name w:val="0B3096959A17475CB46FB94354CCF592"/>
  </w:style>
  <w:style w:type="paragraph" w:customStyle="1" w:styleId="2ED590CB981741BDB47EB836B8C69A87">
    <w:name w:val="2ED590CB981741BDB47EB836B8C69A87"/>
  </w:style>
  <w:style w:type="paragraph" w:customStyle="1" w:styleId="E1AAF2256E234DA08A902E467B37BA49">
    <w:name w:val="E1AAF2256E234DA08A902E467B37BA49"/>
  </w:style>
  <w:style w:type="paragraph" w:customStyle="1" w:styleId="51ED22F6A5A44F1CB488B368C5BF9367">
    <w:name w:val="51ED22F6A5A44F1CB488B368C5BF9367"/>
  </w:style>
  <w:style w:type="paragraph" w:customStyle="1" w:styleId="43C09EA31B4E4C2C9D8A3B416E9EA253">
    <w:name w:val="43C09EA31B4E4C2C9D8A3B416E9EA253"/>
  </w:style>
  <w:style w:type="paragraph" w:customStyle="1" w:styleId="E8E4EAF6C0AA4832A30C99BE4BCD3915">
    <w:name w:val="E8E4EAF6C0AA4832A30C99BE4BCD3915"/>
  </w:style>
  <w:style w:type="paragraph" w:customStyle="1" w:styleId="5CAC38601CFA427BA374345A4BDED138">
    <w:name w:val="5CAC38601CFA427BA374345A4BDED138"/>
  </w:style>
  <w:style w:type="paragraph" w:customStyle="1" w:styleId="720137FA8E724649BA6FC3317272D76B">
    <w:name w:val="720137FA8E724649BA6FC3317272D76B"/>
  </w:style>
  <w:style w:type="paragraph" w:customStyle="1" w:styleId="B8106EBFD83B4523B54A2CAAF324ED9C">
    <w:name w:val="B8106EBFD83B4523B54A2CAAF324ED9C"/>
  </w:style>
  <w:style w:type="paragraph" w:customStyle="1" w:styleId="2A41287007334521A40C3475350A6E68">
    <w:name w:val="2A41287007334521A40C3475350A6E68"/>
  </w:style>
  <w:style w:type="paragraph" w:customStyle="1" w:styleId="2CF7CBD9962E431EA2C092AB89F6DFE5">
    <w:name w:val="2CF7CBD9962E431EA2C092AB89F6DFE5"/>
  </w:style>
  <w:style w:type="paragraph" w:customStyle="1" w:styleId="346FD6587C004703A99CA513B4594EFE">
    <w:name w:val="346FD6587C004703A99CA513B4594EFE"/>
  </w:style>
  <w:style w:type="paragraph" w:customStyle="1" w:styleId="6D59BC7D0A3247C3B7E93BC61992D0F2">
    <w:name w:val="6D59BC7D0A3247C3B7E93BC61992D0F2"/>
  </w:style>
  <w:style w:type="paragraph" w:customStyle="1" w:styleId="F6175263931E4C3EA81A89D4FA4FE687">
    <w:name w:val="F6175263931E4C3EA81A89D4FA4FE687"/>
  </w:style>
  <w:style w:type="paragraph" w:customStyle="1" w:styleId="06D7E022C2A94C5C8535C954B7DFAB29">
    <w:name w:val="06D7E022C2A94C5C8535C954B7DFAB29"/>
  </w:style>
  <w:style w:type="paragraph" w:customStyle="1" w:styleId="862CDC987C6944B78DF99AF893A7A875">
    <w:name w:val="862CDC987C6944B78DF99AF893A7A875"/>
  </w:style>
  <w:style w:type="paragraph" w:customStyle="1" w:styleId="B52A0EADFDE7420DA07F5016E95471A1">
    <w:name w:val="B52A0EADFDE7420DA07F5016E95471A1"/>
  </w:style>
  <w:style w:type="paragraph" w:customStyle="1" w:styleId="DFDF4224C27D43E1BDF86C79AF24AE8F">
    <w:name w:val="DFDF4224C27D43E1BDF86C79AF24AE8F"/>
  </w:style>
  <w:style w:type="paragraph" w:customStyle="1" w:styleId="96905AD2286B4C93A07735FCC4539FF1">
    <w:name w:val="96905AD2286B4C93A07735FCC4539FF1"/>
  </w:style>
  <w:style w:type="paragraph" w:customStyle="1" w:styleId="F74B8683FB4045158B2B036F42F11F9E">
    <w:name w:val="F74B8683FB4045158B2B036F42F11F9E"/>
  </w:style>
  <w:style w:type="paragraph" w:customStyle="1" w:styleId="0EC74A4E38AA428BAE3571D7F1BDA318">
    <w:name w:val="0EC74A4E38AA428BAE3571D7F1BDA318"/>
  </w:style>
  <w:style w:type="paragraph" w:customStyle="1" w:styleId="B82DBEA6005C488898674C85A5046152">
    <w:name w:val="B82DBEA6005C488898674C85A5046152"/>
  </w:style>
  <w:style w:type="paragraph" w:customStyle="1" w:styleId="0CC66C966B3842E9BEC9AAD7CEF47C9D">
    <w:name w:val="0CC66C966B3842E9BEC9AAD7CEF47C9D"/>
  </w:style>
  <w:style w:type="paragraph" w:customStyle="1" w:styleId="F141A5353B2F4D9889DFC94EEDB2D8FC">
    <w:name w:val="F141A5353B2F4D9889DFC94EEDB2D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Clean elegant resume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2020-08-06T03:51:00Z</dcterms:created>
  <dcterms:modified xsi:type="dcterms:W3CDTF">2020-08-06T03:51:00Z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