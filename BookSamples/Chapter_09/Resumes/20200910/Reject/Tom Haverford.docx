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0D39" w14:textId="77777777" w:rsidR="00F5689F" w:rsidRPr="008450E9" w:rsidRDefault="008450E9" w:rsidP="008450E9">
      <w:pPr>
        <w:spacing w:after="0"/>
        <w:rPr>
          <w:sz w:val="12"/>
          <w:szCs w:val="4"/>
        </w:rPr>
      </w:pPr>
      <w:r>
        <w:rPr>
          <w:noProof/>
        </w:rPr>
        <mc:AlternateContent>
          <mc:Choice Requires="wpg">
            <w:drawing>
              <wp:anchor distT="0" distB="0" distL="114300" distR="114300" simplePos="0" relativeHeight="251659264" behindDoc="1" locked="1" layoutInCell="1" allowOverlap="1" wp14:anchorId="62A569E1" wp14:editId="7EDBDAFD">
                <wp:simplePos x="0" y="0"/>
                <wp:positionH relativeFrom="column">
                  <wp:posOffset>-2159000</wp:posOffset>
                </wp:positionH>
                <wp:positionV relativeFrom="paragraph">
                  <wp:posOffset>-685800</wp:posOffset>
                </wp:positionV>
                <wp:extent cx="7772400" cy="10067544"/>
                <wp:effectExtent l="0" t="0" r="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67544"/>
                          <a:chOff x="0" y="0"/>
                          <a:chExt cx="7772400" cy="10066732"/>
                        </a:xfrm>
                      </wpg:grpSpPr>
                      <wps:wsp>
                        <wps:cNvPr id="2" name="Freeform: Shape 2">
                          <a:extLst>
                            <a:ext uri="{FF2B5EF4-FFF2-40B4-BE49-F238E27FC236}">
                              <a16:creationId xmlns:a16="http://schemas.microsoft.com/office/drawing/2014/main" id="{EEE8CA9B-42E8-45CD-941E-88F6A544ADD6}"/>
                            </a:ext>
                            <a:ext uri="{C183D7F6-B498-43B3-948B-1728B52AA6E4}">
                              <adec:decorative xmlns:adec="http://schemas.microsoft.com/office/drawing/2017/decorative" val="1"/>
                            </a:ext>
                          </a:extLst>
                        </wps:cNvPr>
                        <wps:cNvSpPr/>
                        <wps:spPr>
                          <a:xfrm>
                            <a:off x="0" y="1732"/>
                            <a:ext cx="7772400" cy="10058400"/>
                          </a:xfrm>
                          <a:custGeom>
                            <a:avLst/>
                            <a:gdLst>
                              <a:gd name="connsiteX0" fmla="*/ 0 w 7772400"/>
                              <a:gd name="connsiteY0" fmla="*/ 0 h 8051800"/>
                              <a:gd name="connsiteX1" fmla="*/ 7772400 w 7772400"/>
                              <a:gd name="connsiteY1" fmla="*/ 0 h 8051800"/>
                              <a:gd name="connsiteX2" fmla="*/ 7772400 w 7772400"/>
                              <a:gd name="connsiteY2" fmla="*/ 8051800 h 8051800"/>
                              <a:gd name="connsiteX3" fmla="*/ 0 w 7772400"/>
                              <a:gd name="connsiteY3" fmla="*/ 8051800 h 8051800"/>
                            </a:gdLst>
                            <a:ahLst/>
                            <a:cxnLst>
                              <a:cxn ang="0">
                                <a:pos x="connsiteX0" y="connsiteY0"/>
                              </a:cxn>
                              <a:cxn ang="0">
                                <a:pos x="connsiteX1" y="connsiteY1"/>
                              </a:cxn>
                              <a:cxn ang="0">
                                <a:pos x="connsiteX2" y="connsiteY2"/>
                              </a:cxn>
                              <a:cxn ang="0">
                                <a:pos x="connsiteX3" y="connsiteY3"/>
                              </a:cxn>
                            </a:cxnLst>
                            <a:rect l="l" t="t" r="r" b="b"/>
                            <a:pathLst>
                              <a:path w="7772400" h="8051800">
                                <a:moveTo>
                                  <a:pt x="0" y="0"/>
                                </a:moveTo>
                                <a:lnTo>
                                  <a:pt x="7772400" y="0"/>
                                </a:lnTo>
                                <a:lnTo>
                                  <a:pt x="7772400" y="8051800"/>
                                </a:lnTo>
                                <a:lnTo>
                                  <a:pt x="0" y="805180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CCAA334-7DB9-47BD-862B-F3346F5E0253}"/>
                            </a:ext>
                            <a:ext uri="{C183D7F6-B498-43B3-948B-1728B52AA6E4}">
                              <adec:decorative xmlns:adec="http://schemas.microsoft.com/office/drawing/2017/decorative" val="1"/>
                            </a:ext>
                          </a:extLst>
                        </wps:cNvPr>
                        <wps:cNvSpPr>
                          <a:spLocks/>
                        </wps:cNvSpPr>
                        <wps:spPr>
                          <a:xfrm rot="5400000">
                            <a:off x="-1217930" y="1222202"/>
                            <a:ext cx="2984404"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D1B150F0-1397-4F96-9526-9F7DB5343CA5}"/>
                            </a:ext>
                            <a:ext uri="{C183D7F6-B498-43B3-948B-1728B52AA6E4}">
                              <adec:decorative xmlns:adec="http://schemas.microsoft.com/office/drawing/2017/decorative" val="1"/>
                            </a:ext>
                          </a:extLst>
                        </wps:cNvPr>
                        <wps:cNvSpPr>
                          <a:spLocks/>
                        </wps:cNvSpPr>
                        <wps:spPr>
                          <a:xfrm>
                            <a:off x="2159000" y="9526732"/>
                            <a:ext cx="5114588" cy="540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61281FE6" id="Group 4" o:spid="_x0000_s1026" style="position:absolute;margin-left:-170pt;margin-top:-54pt;width:612pt;height:792.7pt;z-index:-251657216;mso-height-relative:margin" coordsize="77724,100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">
                <v:shape id="Freeform: Shape 2" o:spid="_x0000_s1027" style="position:absolute;top:17;width:77724;height:100584;visibility:visible;mso-wrap-style:square;v-text-anchor:middle" coordsize="7772400,805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" path="m,l7772400,r,8051800l,8051800,,xe" fillcolor="#a9d4db [3204]" stroked="f" strokeweight="1pt">
                  <v:stroke joinstyle="miter"/>
                  <v:path arrowok="t" o:connecttype="custom" o:connectlocs="0,0;7772400,0;7772400,10058400;0,10058400" o:connectangles="0,0,0,0"/>
                </v:shape>
                <v:rect id="Rectangle 3" o:spid="_x0000_s1028" style="position:absolute;left:-12180;top:12222;width:29844;height:54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" fillcolor="white [3212]" stroked="f" strokeweight="1pt"/>
                <v:rect id="Rectangle 5" o:spid="_x0000_s1029" style="position:absolute;left:21590;top:95267;width:51145;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w10:anchorlock/>
              </v:group>
            </w:pict>
          </mc:Fallback>
        </mc:AlternateContent>
      </w:r>
    </w:p>
    <w:tbl>
      <w:tblPr>
        <w:tblW w:w="5000" w:type="pct"/>
        <w:tblLook w:val="0600" w:firstRow="0" w:lastRow="0" w:firstColumn="0" w:lastColumn="0" w:noHBand="1" w:noVBand="1"/>
      </w:tblPr>
      <w:tblGrid>
        <w:gridCol w:w="8108"/>
      </w:tblGrid>
      <w:tr w:rsidR="008450E9" w14:paraId="4ACACF3E" w14:textId="77777777" w:rsidTr="008450E9">
        <w:trPr>
          <w:trHeight w:val="1872"/>
        </w:trPr>
        <w:tc>
          <w:tcPr>
            <w:tcW w:w="5000" w:type="pct"/>
          </w:tcPr>
          <w:p w14:paraId="27CF15E8" w14:textId="2C06A630" w:rsidR="00C84C7D" w:rsidRDefault="0019389A" w:rsidP="008450E9">
            <w:pPr>
              <w:pStyle w:val="Address"/>
            </w:pPr>
            <w:r>
              <w:t>123 Main Street</w:t>
            </w:r>
          </w:p>
          <w:p w14:paraId="4E882E39" w14:textId="77777777" w:rsidR="008450E9" w:rsidRPr="00F5689F" w:rsidRDefault="00271E75" w:rsidP="008450E9">
            <w:pPr>
              <w:pStyle w:val="Address"/>
            </w:pPr>
            <w:sdt>
              <w:sdtPr>
                <w:id w:val="1073241622"/>
                <w:placeholder>
                  <w:docPart w:val="7414FF01F40E4A6C85241DC6787E9188"/>
                </w:placeholder>
                <w:temporary/>
                <w:showingPlcHdr/>
                <w15:appearance w15:val="hidden"/>
              </w:sdtPr>
              <w:sdtEndPr/>
              <w:sdtContent>
                <w:r w:rsidR="008450E9" w:rsidRPr="00F5689F">
                  <w:t>City, State 98052</w:t>
                </w:r>
              </w:sdtContent>
            </w:sdt>
            <w:r w:rsidR="008450E9" w:rsidRPr="00F5689F">
              <w:t xml:space="preserve"> </w:t>
            </w:r>
          </w:p>
          <w:p w14:paraId="59622718" w14:textId="7682A844" w:rsidR="008450E9" w:rsidRPr="00F5689F" w:rsidRDefault="0019389A" w:rsidP="008450E9">
            <w:pPr>
              <w:pStyle w:val="Address"/>
            </w:pPr>
            <w:r>
              <w:t>(123) 456-7890</w:t>
            </w:r>
            <w:r w:rsidR="008450E9" w:rsidRPr="00F5689F">
              <w:t xml:space="preserve"> </w:t>
            </w:r>
          </w:p>
          <w:p w14:paraId="22FC796B" w14:textId="136CA309" w:rsidR="008450E9" w:rsidRDefault="00A55F3E" w:rsidP="0019389A">
            <w:pPr>
              <w:pStyle w:val="Address"/>
            </w:pPr>
            <w:r w:rsidRPr="00A55F3E">
              <w:t>tom@entertainment720.com</w:t>
            </w:r>
          </w:p>
        </w:tc>
      </w:tr>
      <w:tr w:rsidR="008450E9" w14:paraId="220E8B21" w14:textId="77777777" w:rsidTr="00F97F12">
        <w:trPr>
          <w:trHeight w:val="2448"/>
        </w:trPr>
        <w:tc>
          <w:tcPr>
            <w:tcW w:w="5000" w:type="pct"/>
          </w:tcPr>
          <w:p w14:paraId="617D6167" w14:textId="282B6899" w:rsidR="008450E9" w:rsidRDefault="00A55F3E" w:rsidP="008450E9">
            <w:pPr>
              <w:pStyle w:val="Title"/>
            </w:pPr>
            <w:r w:rsidRPr="00A55F3E">
              <w:t>Tom Haverford</w:t>
            </w:r>
          </w:p>
        </w:tc>
      </w:tr>
    </w:tbl>
    <w:p w14:paraId="124E8549" w14:textId="77777777" w:rsidR="0019389A" w:rsidRP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Lorem ipsum dolor sit amet, consectetur adipiscing elit, sed do eiusmod tempor incididunt ut labore et dolore magna aliqua. Lectus proin nibh nisl condimentum. Semper quis lectus nulla at volutpat diam ut venenatis tellus. Sit amet consectetur adipiscing elit. In egestas erat imperdiet sed euismod nisi porta lorem mollis. Tempus iaculis urna id volutpat. Gravida rutrum quisque non tellus orci ac auctor augue mauris. Sed id semper risus in. Sollicitudin nibh sit amet commodo nulla facilisi nullam vehicula ipsum. Enim sed faucibus turpis in. Aliquam sem et tortor consequat id porta nibh venenatis cras. Eu tincidunt tortor aliquam nulla. Mauris augue neque gravida in fermentum et sollicitudin ac.</w:t>
      </w:r>
    </w:p>
    <w:p w14:paraId="695BF9F0" w14:textId="77777777" w:rsidR="0019389A" w:rsidRDefault="0019389A" w:rsidP="0019389A">
      <w:pPr>
        <w:pStyle w:val="NormalWeb"/>
        <w:spacing w:before="360" w:beforeAutospacing="0" w:after="360" w:afterAutospacing="0"/>
        <w:rPr>
          <w:rFonts w:ascii="Georgia" w:hAnsi="Georgia"/>
          <w:color w:val="7B8898"/>
          <w:sz w:val="29"/>
          <w:szCs w:val="29"/>
        </w:rPr>
      </w:pPr>
      <w:r w:rsidRPr="0019389A">
        <w:rPr>
          <w:rFonts w:ascii="Georgia" w:hAnsi="Georgia"/>
          <w:color w:val="7B8898"/>
          <w:sz w:val="29"/>
          <w:szCs w:val="29"/>
        </w:rPr>
        <w:t>Scelerisque in dictum non consectetur. Eget lorem dolor sed viverra ipsum nunc aliquet. Volutpat lacus laoreet non curabitur gravida arcu ac tortor dignissim. Posuere urna nec tincidunt praesent semper feugiat nibh sed pulvinar. Cursus turpis massa tincidunt dui ut ornare lectus. Velit scelerisque in dictum non. At elementum eu facilisis sed odio morbi quis. Elementum integer enim neque volutpat ac tincidunt vitae semper quis. Vestibulum mattis ullamcorper velit sed. Quis risus sed vulputate odio ut enim. Arcu ac tortor dignissim convallis aenean et tortor at. Tincidunt id aliquet risus feugiat in ante.</w:t>
      </w:r>
    </w:p>
    <w:p w14:paraId="6102DE5B" w14:textId="1104A6D4" w:rsidR="00340C75" w:rsidRPr="008450E9" w:rsidRDefault="00340C75" w:rsidP="008450E9">
      <w:pPr>
        <w:spacing w:after="0"/>
        <w:rPr>
          <w:sz w:val="12"/>
          <w:szCs w:val="4"/>
        </w:rPr>
      </w:pPr>
    </w:p>
    <w:sectPr w:rsidR="00340C75" w:rsidRPr="008450E9" w:rsidSect="008450E9">
      <w:pgSz w:w="12240" w:h="15840"/>
      <w:pgMar w:top="1080" w:right="734" w:bottom="288" w:left="33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DB01E" w14:textId="77777777" w:rsidR="00271E75" w:rsidRDefault="00271E75" w:rsidP="00430CE1">
      <w:pPr>
        <w:spacing w:after="0"/>
      </w:pPr>
      <w:r>
        <w:separator/>
      </w:r>
    </w:p>
  </w:endnote>
  <w:endnote w:type="continuationSeparator" w:id="0">
    <w:p w14:paraId="2DBB0C13" w14:textId="77777777" w:rsidR="00271E75" w:rsidRDefault="00271E75" w:rsidP="0043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E36A2" w14:textId="77777777" w:rsidR="00271E75" w:rsidRDefault="00271E75" w:rsidP="00430CE1">
      <w:pPr>
        <w:spacing w:after="0"/>
      </w:pPr>
      <w:r>
        <w:separator/>
      </w:r>
    </w:p>
  </w:footnote>
  <w:footnote w:type="continuationSeparator" w:id="0">
    <w:p w14:paraId="695891D0" w14:textId="77777777" w:rsidR="00271E75" w:rsidRDefault="00271E75" w:rsidP="00430C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3C652FBE"/>
    <w:multiLevelType w:val="hybridMultilevel"/>
    <w:tmpl w:val="B4BC3380"/>
    <w:lvl w:ilvl="0" w:tplc="3CE23742">
      <w:start w:val="1"/>
      <w:numFmt w:val="bullet"/>
      <w:pStyle w:val="SkillsBullets"/>
      <w:lvlText w:val=""/>
      <w:lvlJc w:val="left"/>
      <w:pPr>
        <w:ind w:left="1080" w:hanging="360"/>
      </w:pPr>
      <w:rPr>
        <w:rFonts w:ascii="Wingdings" w:hAnsi="Wingdings" w:hint="default"/>
        <w:color w:val="F9D448" w:themeColor="accent6"/>
        <w:sz w:val="18"/>
        <w:szCs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9A"/>
    <w:rsid w:val="00074B38"/>
    <w:rsid w:val="000A7C2D"/>
    <w:rsid w:val="001744D4"/>
    <w:rsid w:val="0019389A"/>
    <w:rsid w:val="00271E75"/>
    <w:rsid w:val="002955A5"/>
    <w:rsid w:val="00317930"/>
    <w:rsid w:val="00340C75"/>
    <w:rsid w:val="00375877"/>
    <w:rsid w:val="003D29D5"/>
    <w:rsid w:val="003E6D64"/>
    <w:rsid w:val="00430CE1"/>
    <w:rsid w:val="00473895"/>
    <w:rsid w:val="00571D14"/>
    <w:rsid w:val="005D49CA"/>
    <w:rsid w:val="005E48B3"/>
    <w:rsid w:val="00670314"/>
    <w:rsid w:val="006C505C"/>
    <w:rsid w:val="006E4CC1"/>
    <w:rsid w:val="006F21FD"/>
    <w:rsid w:val="007466F4"/>
    <w:rsid w:val="0076568E"/>
    <w:rsid w:val="007C178A"/>
    <w:rsid w:val="007D6EB0"/>
    <w:rsid w:val="007E1988"/>
    <w:rsid w:val="008450E9"/>
    <w:rsid w:val="00851431"/>
    <w:rsid w:val="008539E9"/>
    <w:rsid w:val="0086291E"/>
    <w:rsid w:val="008739BA"/>
    <w:rsid w:val="008A2618"/>
    <w:rsid w:val="0094656D"/>
    <w:rsid w:val="00A336B9"/>
    <w:rsid w:val="00A55F3E"/>
    <w:rsid w:val="00A635D5"/>
    <w:rsid w:val="00A709BD"/>
    <w:rsid w:val="00A82D03"/>
    <w:rsid w:val="00A92833"/>
    <w:rsid w:val="00AD181F"/>
    <w:rsid w:val="00B20339"/>
    <w:rsid w:val="00B80EE9"/>
    <w:rsid w:val="00BA27F2"/>
    <w:rsid w:val="00C14A12"/>
    <w:rsid w:val="00C8183F"/>
    <w:rsid w:val="00C83E97"/>
    <w:rsid w:val="00C84C7D"/>
    <w:rsid w:val="00D7251A"/>
    <w:rsid w:val="00DD27A0"/>
    <w:rsid w:val="00E02488"/>
    <w:rsid w:val="00E6525B"/>
    <w:rsid w:val="00E9292D"/>
    <w:rsid w:val="00ED6E70"/>
    <w:rsid w:val="00EF10F2"/>
    <w:rsid w:val="00F10BFE"/>
    <w:rsid w:val="00F41ACF"/>
    <w:rsid w:val="00F5689F"/>
    <w:rsid w:val="00F7064C"/>
    <w:rsid w:val="00F9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3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C7D"/>
    <w:pPr>
      <w:spacing w:after="200" w:line="312" w:lineRule="auto"/>
    </w:pPr>
    <w:rPr>
      <w:rFonts w:eastAsia="Arial" w:cs="Arial"/>
      <w:color w:val="231F20"/>
      <w:sz w:val="18"/>
      <w:szCs w:val="16"/>
      <w:lang w:bidi="en-US"/>
    </w:rPr>
  </w:style>
  <w:style w:type="paragraph" w:styleId="Heading1">
    <w:name w:val="heading 1"/>
    <w:basedOn w:val="Normal"/>
    <w:next w:val="Normal"/>
    <w:link w:val="Heading1Char"/>
    <w:uiPriority w:val="9"/>
    <w:qFormat/>
    <w:rsid w:val="007C178A"/>
    <w:pPr>
      <w:spacing w:before="27" w:after="120"/>
      <w:outlineLvl w:val="0"/>
    </w:pPr>
    <w:rPr>
      <w:rFonts w:asciiTheme="majorHAnsi" w:hAnsiTheme="majorHAnsi"/>
      <w:b/>
      <w:sz w:val="22"/>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7C178A"/>
    <w:rPr>
      <w:rFonts w:asciiTheme="majorHAnsi" w:eastAsia="Arial" w:hAnsiTheme="majorHAnsi" w:cs="Arial"/>
      <w:b/>
      <w:color w:val="231F20"/>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Address">
    <w:name w:val="Address"/>
    <w:basedOn w:val="Normal"/>
    <w:qFormat/>
    <w:rsid w:val="008A2618"/>
    <w:pPr>
      <w:spacing w:after="0"/>
    </w:pPr>
  </w:style>
  <w:style w:type="paragraph" w:customStyle="1" w:styleId="SkillsBullets">
    <w:name w:val="Skills Bullets"/>
    <w:basedOn w:val="BulletsSkills"/>
    <w:semiHidden/>
    <w:qFormat/>
    <w:rsid w:val="008450E9"/>
    <w:pPr>
      <w:numPr>
        <w:numId w:val="7"/>
      </w:numPr>
      <w:spacing w:after="300"/>
      <w:contextualSpacing/>
    </w:pPr>
    <w:rPr>
      <w:sz w:val="24"/>
    </w:rPr>
  </w:style>
  <w:style w:type="paragraph" w:customStyle="1" w:styleId="BulletsSkills">
    <w:name w:val="Bullets Skills"/>
    <w:basedOn w:val="Address"/>
    <w:semiHidden/>
    <w:qFormat/>
    <w:rsid w:val="00EF10F2"/>
    <w:pPr>
      <w:numPr>
        <w:numId w:val="5"/>
      </w:numPr>
    </w:pPr>
  </w:style>
  <w:style w:type="paragraph" w:styleId="Title">
    <w:name w:val="Title"/>
    <w:basedOn w:val="Normal"/>
    <w:next w:val="Normal"/>
    <w:link w:val="TitleChar"/>
    <w:uiPriority w:val="10"/>
    <w:qFormat/>
    <w:rsid w:val="00C84C7D"/>
    <w:pPr>
      <w:spacing w:after="0"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C84C7D"/>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rPr>
      <w:rFonts w:asciiTheme="majorHAnsi" w:hAnsiTheme="majorHAnsi"/>
    </w:rPr>
  </w:style>
  <w:style w:type="character" w:customStyle="1" w:styleId="SubtitleChar">
    <w:name w:val="Subtitle Char"/>
    <w:basedOn w:val="DefaultParagraphFont"/>
    <w:link w:val="Subtitle"/>
    <w:uiPriority w:val="11"/>
    <w:semiHidden/>
    <w:rsid w:val="00A336B9"/>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semiHidden/>
    <w:rsid w:val="00430CE1"/>
    <w:pPr>
      <w:tabs>
        <w:tab w:val="center" w:pos="4680"/>
        <w:tab w:val="right" w:pos="9360"/>
      </w:tabs>
      <w:spacing w:after="0"/>
    </w:pPr>
  </w:style>
  <w:style w:type="character" w:customStyle="1" w:styleId="HeaderChar">
    <w:name w:val="Header Char"/>
    <w:basedOn w:val="DefaultParagraphFont"/>
    <w:link w:val="Header"/>
    <w:uiPriority w:val="99"/>
    <w:semiHidden/>
    <w:rsid w:val="00A336B9"/>
    <w:rPr>
      <w:rFonts w:eastAsia="Arial" w:cs="Arial"/>
      <w:color w:val="231F20"/>
      <w:sz w:val="18"/>
      <w:szCs w:val="16"/>
      <w:lang w:bidi="en-US"/>
    </w:rPr>
  </w:style>
  <w:style w:type="paragraph" w:styleId="Footer">
    <w:name w:val="footer"/>
    <w:basedOn w:val="Normal"/>
    <w:link w:val="FooterChar"/>
    <w:uiPriority w:val="99"/>
    <w:semiHidden/>
    <w:rsid w:val="00430CE1"/>
    <w:pPr>
      <w:tabs>
        <w:tab w:val="center" w:pos="4680"/>
        <w:tab w:val="right" w:pos="9360"/>
      </w:tabs>
      <w:spacing w:after="0"/>
    </w:pPr>
  </w:style>
  <w:style w:type="character" w:customStyle="1" w:styleId="FooterChar">
    <w:name w:val="Footer Char"/>
    <w:basedOn w:val="DefaultParagraphFont"/>
    <w:link w:val="Footer"/>
    <w:uiPriority w:val="99"/>
    <w:semiHidden/>
    <w:rsid w:val="00A336B9"/>
    <w:rPr>
      <w:rFonts w:eastAsia="Arial" w:cs="Arial"/>
      <w:color w:val="231F20"/>
      <w:sz w:val="18"/>
      <w:szCs w:val="16"/>
      <w:lang w:bidi="en-US"/>
    </w:rPr>
  </w:style>
  <w:style w:type="paragraph" w:customStyle="1" w:styleId="Objective">
    <w:name w:val="Objective"/>
    <w:basedOn w:val="Normal"/>
    <w:qFormat/>
    <w:rsid w:val="00C84C7D"/>
    <w:rPr>
      <w:sz w:val="22"/>
    </w:rPr>
  </w:style>
  <w:style w:type="paragraph" w:customStyle="1" w:styleId="Company">
    <w:name w:val="Company"/>
    <w:basedOn w:val="Normal"/>
    <w:qFormat/>
    <w:rsid w:val="008A2618"/>
    <w:pPr>
      <w:spacing w:before="120" w:after="0"/>
    </w:pPr>
  </w:style>
  <w:style w:type="paragraph" w:customStyle="1" w:styleId="DateRange">
    <w:name w:val="Date Range"/>
    <w:basedOn w:val="Normal"/>
    <w:qFormat/>
    <w:rsid w:val="008A2618"/>
    <w:pPr>
      <w:spacing w:after="120"/>
    </w:pPr>
  </w:style>
  <w:style w:type="paragraph" w:customStyle="1" w:styleId="SkillName">
    <w:name w:val="Skill Name"/>
    <w:basedOn w:val="Normal"/>
    <w:qFormat/>
    <w:rsid w:val="00A336B9"/>
    <w:pPr>
      <w:spacing w:after="0"/>
    </w:pPr>
    <w:rPr>
      <w:color w:val="auto"/>
    </w:rPr>
  </w:style>
  <w:style w:type="paragraph" w:customStyle="1" w:styleId="SkillRating">
    <w:name w:val="Skill Rating"/>
    <w:basedOn w:val="Normal"/>
    <w:qFormat/>
    <w:rsid w:val="00A336B9"/>
    <w:pPr>
      <w:spacing w:after="0"/>
      <w:jc w:val="right"/>
    </w:pPr>
    <w:rPr>
      <w:color w:val="auto"/>
    </w:rPr>
  </w:style>
  <w:style w:type="paragraph" w:styleId="BalloonText">
    <w:name w:val="Balloon Text"/>
    <w:basedOn w:val="Normal"/>
    <w:link w:val="BalloonTextChar"/>
    <w:uiPriority w:val="99"/>
    <w:semiHidden/>
    <w:unhideWhenUsed/>
    <w:rsid w:val="00C14A1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14A12"/>
    <w:rPr>
      <w:rFonts w:ascii="Segoe UI" w:eastAsia="Arial" w:hAnsi="Segoe UI" w:cs="Segoe UI"/>
      <w:color w:val="231F20"/>
      <w:sz w:val="18"/>
      <w:szCs w:val="18"/>
      <w:lang w:bidi="en-US"/>
    </w:rPr>
  </w:style>
  <w:style w:type="paragraph" w:styleId="NormalWeb">
    <w:name w:val="Normal (Web)"/>
    <w:basedOn w:val="Normal"/>
    <w:uiPriority w:val="99"/>
    <w:semiHidden/>
    <w:unhideWhenUsed/>
    <w:rsid w:val="0019389A"/>
    <w:pPr>
      <w:widowControl/>
      <w:autoSpaceDE/>
      <w:autoSpaceDN/>
      <w:spacing w:before="100" w:beforeAutospacing="1" w:after="100" w:afterAutospacing="1" w:line="240" w:lineRule="auto"/>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0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el\AppData\Roaming\Microsoft\Templates\Clean%20elega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4FF01F40E4A6C85241DC6787E9188"/>
        <w:category>
          <w:name w:val="General"/>
          <w:gallery w:val="placeholder"/>
        </w:category>
        <w:types>
          <w:type w:val="bbPlcHdr"/>
        </w:types>
        <w:behaviors>
          <w:behavior w:val="content"/>
        </w:behaviors>
        <w:guid w:val="{55EE4B33-A191-4C8B-B694-CBFB1A2570B2}"/>
      </w:docPartPr>
      <w:docPartBody>
        <w:p w:rsidR="00000000" w:rsidRDefault="00CA36B3">
          <w:pPr>
            <w:pStyle w:val="7414FF01F40E4A6C85241DC6787E9188"/>
          </w:pPr>
          <w:r w:rsidRPr="00F5689F">
            <w:t>City, State 98052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B3"/>
    <w:rsid w:val="00CA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5231C9557D49C98A6FD3A544CFD4B5">
    <w:name w:val="015231C9557D49C98A6FD3A544CFD4B5"/>
  </w:style>
  <w:style w:type="paragraph" w:customStyle="1" w:styleId="7414FF01F40E4A6C85241DC6787E9188">
    <w:name w:val="7414FF01F40E4A6C85241DC6787E9188"/>
  </w:style>
  <w:style w:type="paragraph" w:customStyle="1" w:styleId="9595B354EC4C4BA0BD79A259901F4F9E">
    <w:name w:val="9595B354EC4C4BA0BD79A259901F4F9E"/>
  </w:style>
  <w:style w:type="paragraph" w:customStyle="1" w:styleId="0BEEBC0D2C704937948B7943D5D10D0B">
    <w:name w:val="0BEEBC0D2C704937948B7943D5D10D0B"/>
  </w:style>
  <w:style w:type="paragraph" w:customStyle="1" w:styleId="9E16B64112C14FEAAA38D41D2A3A23A5">
    <w:name w:val="9E16B64112C14FEAAA38D41D2A3A23A5"/>
  </w:style>
  <w:style w:type="paragraph" w:customStyle="1" w:styleId="250B4F763EE24DE9B92F16B45517FE68">
    <w:name w:val="250B4F763EE24DE9B92F16B45517FE68"/>
  </w:style>
  <w:style w:type="paragraph" w:customStyle="1" w:styleId="6BF5BE3ABDA9448D9688699DEEF915A1">
    <w:name w:val="6BF5BE3ABDA9448D9688699DEEF915A1"/>
  </w:style>
  <w:style w:type="paragraph" w:customStyle="1" w:styleId="3D9E44B0CAE444C2879A30423B866F22">
    <w:name w:val="3D9E44B0CAE444C2879A30423B866F22"/>
  </w:style>
  <w:style w:type="character" w:styleId="PlaceholderText">
    <w:name w:val="Placeholder Text"/>
    <w:basedOn w:val="DefaultParagraphFont"/>
    <w:uiPriority w:val="99"/>
    <w:semiHidden/>
    <w:rPr>
      <w:color w:val="808080"/>
    </w:rPr>
  </w:style>
  <w:style w:type="paragraph" w:customStyle="1" w:styleId="37019B826E014FFC8A44681EC603440B">
    <w:name w:val="37019B826E014FFC8A44681EC603440B"/>
  </w:style>
  <w:style w:type="paragraph" w:customStyle="1" w:styleId="6F683B929098454DAD78FBEA5661AAD4">
    <w:name w:val="6F683B929098454DAD78FBEA5661AAD4"/>
  </w:style>
  <w:style w:type="paragraph" w:customStyle="1" w:styleId="340AE3B210F04F8A83642FD1F7FC3166">
    <w:name w:val="340AE3B210F04F8A83642FD1F7FC3166"/>
  </w:style>
  <w:style w:type="paragraph" w:customStyle="1" w:styleId="200C336C170C49FCA62AF5D7CD831928">
    <w:name w:val="200C336C170C49FCA62AF5D7CD831928"/>
  </w:style>
  <w:style w:type="paragraph" w:customStyle="1" w:styleId="356ADF5DC19741A8AC1D405A9F08ADFD">
    <w:name w:val="356ADF5DC19741A8AC1D405A9F08ADFD"/>
  </w:style>
  <w:style w:type="paragraph" w:customStyle="1" w:styleId="56C9461C28AA4D8D9998DCB476B3FAEA">
    <w:name w:val="56C9461C28AA4D8D9998DCB476B3FAEA"/>
  </w:style>
  <w:style w:type="paragraph" w:customStyle="1" w:styleId="59BE820BDF7A4D6EB30D1E87F8EBC3D9">
    <w:name w:val="59BE820BDF7A4D6EB30D1E87F8EBC3D9"/>
  </w:style>
  <w:style w:type="paragraph" w:customStyle="1" w:styleId="268EE46810144472B153F7C7A520C561">
    <w:name w:val="268EE46810144472B153F7C7A520C561"/>
  </w:style>
  <w:style w:type="paragraph" w:customStyle="1" w:styleId="CE1D1C5F6B754083B68DAF696AF79E30">
    <w:name w:val="CE1D1C5F6B754083B68DAF696AF79E30"/>
  </w:style>
  <w:style w:type="paragraph" w:customStyle="1" w:styleId="8057D4B96DBC414B997D6FD923089257">
    <w:name w:val="8057D4B96DBC414B997D6FD923089257"/>
  </w:style>
  <w:style w:type="paragraph" w:customStyle="1" w:styleId="B18EEE38156E49089544E15E1806C0F7">
    <w:name w:val="B18EEE38156E49089544E15E1806C0F7"/>
  </w:style>
  <w:style w:type="paragraph" w:customStyle="1" w:styleId="FF99B3CB8ADA413888BD293155DCBEC7">
    <w:name w:val="FF99B3CB8ADA413888BD293155DCBEC7"/>
  </w:style>
  <w:style w:type="paragraph" w:customStyle="1" w:styleId="5BC249E7B5464EAEAAD7874D9142CDBB">
    <w:name w:val="5BC249E7B5464EAEAAD7874D9142CDBB"/>
  </w:style>
  <w:style w:type="paragraph" w:customStyle="1" w:styleId="AC7B063FC54E4495BD614662C0D1100E">
    <w:name w:val="AC7B063FC54E4495BD614662C0D1100E"/>
  </w:style>
  <w:style w:type="paragraph" w:customStyle="1" w:styleId="CC11E3D33E7A4964904C6C9292E7F627">
    <w:name w:val="CC11E3D33E7A4964904C6C9292E7F627"/>
  </w:style>
  <w:style w:type="paragraph" w:customStyle="1" w:styleId="B742A440A905427D84189B501078085C">
    <w:name w:val="B742A440A905427D84189B501078085C"/>
  </w:style>
  <w:style w:type="paragraph" w:customStyle="1" w:styleId="6558DEA3A4144039A4803EE393683A0C">
    <w:name w:val="6558DEA3A4144039A4803EE393683A0C"/>
  </w:style>
  <w:style w:type="paragraph" w:customStyle="1" w:styleId="F48BA23091694C43B989096342C43B80">
    <w:name w:val="F48BA23091694C43B989096342C43B80"/>
  </w:style>
  <w:style w:type="paragraph" w:customStyle="1" w:styleId="2E99E2D9D94446869467B6396FFF61B2">
    <w:name w:val="2E99E2D9D94446869467B6396FFF61B2"/>
  </w:style>
  <w:style w:type="paragraph" w:customStyle="1" w:styleId="5E7666DC815642CEA5DB4EBCBB978564">
    <w:name w:val="5E7666DC815642CEA5DB4EBCBB978564"/>
  </w:style>
  <w:style w:type="paragraph" w:customStyle="1" w:styleId="51CF8F4AC99246AF8DB6AC75A74E1544">
    <w:name w:val="51CF8F4AC99246AF8DB6AC75A74E1544"/>
  </w:style>
  <w:style w:type="paragraph" w:customStyle="1" w:styleId="7BDC6D7C57244B198BF63B93905A9BCE">
    <w:name w:val="7BDC6D7C57244B198BF63B93905A9BCE"/>
  </w:style>
  <w:style w:type="paragraph" w:customStyle="1" w:styleId="F878F1CE8BEC4C9BA23D6494EA2DE8AC">
    <w:name w:val="F878F1CE8BEC4C9BA23D6494EA2DE8AC"/>
  </w:style>
  <w:style w:type="paragraph" w:customStyle="1" w:styleId="36768C2D54B9429CB81737D769FB8725">
    <w:name w:val="36768C2D54B9429CB81737D769FB8725"/>
  </w:style>
  <w:style w:type="paragraph" w:customStyle="1" w:styleId="29EC4B11433C47C0ACB38E2DF01E1D5A">
    <w:name w:val="29EC4B11433C47C0ACB38E2DF01E1D5A"/>
  </w:style>
  <w:style w:type="paragraph" w:customStyle="1" w:styleId="AC23F30D9CDB4D97BD4E6B7D0F0C16CF">
    <w:name w:val="AC23F30D9CDB4D97BD4E6B7D0F0C16CF"/>
  </w:style>
  <w:style w:type="paragraph" w:customStyle="1" w:styleId="74B9FF0D24DA4665A7104832574F4A93">
    <w:name w:val="74B9FF0D24DA4665A7104832574F4A93"/>
  </w:style>
  <w:style w:type="paragraph" w:customStyle="1" w:styleId="9566C2ABCD2645AE90259ADDC5619711">
    <w:name w:val="9566C2ABCD2645AE90259ADDC5619711"/>
  </w:style>
  <w:style w:type="paragraph" w:customStyle="1" w:styleId="6CEC0B0736BC49648628843EE74FB0A4">
    <w:name w:val="6CEC0B0736BC49648628843EE74FB0A4"/>
  </w:style>
  <w:style w:type="paragraph" w:customStyle="1" w:styleId="8C93E158AB7149C3B63E6D51B83FE108">
    <w:name w:val="8C93E158AB7149C3B63E6D51B83FE108"/>
  </w:style>
  <w:style w:type="paragraph" w:customStyle="1" w:styleId="A040FE3F0A33457C825BBC4EF7D3EC0D">
    <w:name w:val="A040FE3F0A33457C825BBC4EF7D3EC0D"/>
  </w:style>
  <w:style w:type="paragraph" w:customStyle="1" w:styleId="70B6E7BACACE4AC7BF1920C14628BC2C">
    <w:name w:val="70B6E7BACACE4AC7BF1920C14628BC2C"/>
  </w:style>
  <w:style w:type="paragraph" w:customStyle="1" w:styleId="1E60F50CF9B345559C7F0D80E1C91208">
    <w:name w:val="1E60F50CF9B345559C7F0D80E1C91208"/>
  </w:style>
  <w:style w:type="paragraph" w:customStyle="1" w:styleId="B309AD4378F04DC5B4E29089EBA9E945">
    <w:name w:val="B309AD4378F04DC5B4E29089EBA9E945"/>
  </w:style>
  <w:style w:type="paragraph" w:customStyle="1" w:styleId="C3FDDF5D2A874AC8966F419A4F208681">
    <w:name w:val="C3FDDF5D2A874AC8966F419A4F208681"/>
  </w:style>
  <w:style w:type="paragraph" w:customStyle="1" w:styleId="AEEDFCFF5E48492592F6B7A05AE40626">
    <w:name w:val="AEEDFCFF5E48492592F6B7A05AE40626"/>
  </w:style>
  <w:style w:type="paragraph" w:customStyle="1" w:styleId="013220EA027348D695512FC8D12E7EE9">
    <w:name w:val="013220EA027348D695512FC8D12E7EE9"/>
  </w:style>
  <w:style w:type="paragraph" w:customStyle="1" w:styleId="E9282CD895274CBCB70BFEA8FDD8707E">
    <w:name w:val="E9282CD895274CBCB70BFEA8FDD8707E"/>
  </w:style>
  <w:style w:type="paragraph" w:customStyle="1" w:styleId="9983928164F447ECB0C3697CABE551E7">
    <w:name w:val="9983928164F447ECB0C3697CABE551E7"/>
  </w:style>
  <w:style w:type="paragraph" w:customStyle="1" w:styleId="B3BA57867F5F422388889DC9151EF559">
    <w:name w:val="B3BA57867F5F422388889DC9151EF559"/>
  </w:style>
  <w:style w:type="paragraph" w:customStyle="1" w:styleId="949A0223BA584415A4E9EBAD7C7365BD">
    <w:name w:val="949A0223BA584415A4E9EBAD7C7365BD"/>
  </w:style>
  <w:style w:type="paragraph" w:customStyle="1" w:styleId="926F7EEFAD9C4D8FA833DEBAEA5162A0">
    <w:name w:val="926F7EEFAD9C4D8FA833DEBAEA5162A0"/>
  </w:style>
  <w:style w:type="paragraph" w:customStyle="1" w:styleId="90966AEEFEAD4938ACAD692C390B724D">
    <w:name w:val="90966AEEFEAD4938ACAD692C390B724D"/>
  </w:style>
  <w:style w:type="paragraph" w:customStyle="1" w:styleId="1A2EE66743A04067AF37CB05BE1E9196">
    <w:name w:val="1A2EE66743A04067AF37CB05BE1E9196"/>
  </w:style>
  <w:style w:type="paragraph" w:customStyle="1" w:styleId="3F077C9C5BD749089833A6276AAD7C80">
    <w:name w:val="3F077C9C5BD749089833A6276AAD7C80"/>
  </w:style>
  <w:style w:type="paragraph" w:customStyle="1" w:styleId="0544B1608A7A491B9632565E080453AA">
    <w:name w:val="0544B1608A7A491B9632565E080453AA"/>
  </w:style>
  <w:style w:type="paragraph" w:customStyle="1" w:styleId="724A1D5739EF4E11A0224E1E03905531">
    <w:name w:val="724A1D5739EF4E11A0224E1E03905531"/>
  </w:style>
  <w:style w:type="paragraph" w:customStyle="1" w:styleId="32FAB84854464588BCAC5F462D938366">
    <w:name w:val="32FAB84854464588BCAC5F462D938366"/>
  </w:style>
  <w:style w:type="paragraph" w:customStyle="1" w:styleId="748D6C9C759247158481127E1649C5A2">
    <w:name w:val="748D6C9C759247158481127E1649C5A2"/>
  </w:style>
  <w:style w:type="paragraph" w:customStyle="1" w:styleId="47342CA65C1F42E5B6178DC3DF79C657">
    <w:name w:val="47342CA65C1F42E5B6178DC3DF79C657"/>
  </w:style>
  <w:style w:type="paragraph" w:customStyle="1" w:styleId="733A178A911F416883A2735C62317480">
    <w:name w:val="733A178A911F416883A2735C62317480"/>
  </w:style>
  <w:style w:type="paragraph" w:customStyle="1" w:styleId="9DFA9AA128E64FFDA5CBAA199C612A48">
    <w:name w:val="9DFA9AA128E64FFDA5CBAA199C612A48"/>
  </w:style>
  <w:style w:type="paragraph" w:customStyle="1" w:styleId="0B3096959A17475CB46FB94354CCF592">
    <w:name w:val="0B3096959A17475CB46FB94354CCF592"/>
  </w:style>
  <w:style w:type="paragraph" w:customStyle="1" w:styleId="2ED590CB981741BDB47EB836B8C69A87">
    <w:name w:val="2ED590CB981741BDB47EB836B8C69A87"/>
  </w:style>
  <w:style w:type="paragraph" w:customStyle="1" w:styleId="E1AAF2256E234DA08A902E467B37BA49">
    <w:name w:val="E1AAF2256E234DA08A902E467B37BA49"/>
  </w:style>
  <w:style w:type="paragraph" w:customStyle="1" w:styleId="51ED22F6A5A44F1CB488B368C5BF9367">
    <w:name w:val="51ED22F6A5A44F1CB488B368C5BF9367"/>
  </w:style>
  <w:style w:type="paragraph" w:customStyle="1" w:styleId="43C09EA31B4E4C2C9D8A3B416E9EA253">
    <w:name w:val="43C09EA31B4E4C2C9D8A3B416E9EA253"/>
  </w:style>
  <w:style w:type="paragraph" w:customStyle="1" w:styleId="E8E4EAF6C0AA4832A30C99BE4BCD3915">
    <w:name w:val="E8E4EAF6C0AA4832A30C99BE4BCD3915"/>
  </w:style>
  <w:style w:type="paragraph" w:customStyle="1" w:styleId="5CAC38601CFA427BA374345A4BDED138">
    <w:name w:val="5CAC38601CFA427BA374345A4BDED138"/>
  </w:style>
  <w:style w:type="paragraph" w:customStyle="1" w:styleId="720137FA8E724649BA6FC3317272D76B">
    <w:name w:val="720137FA8E724649BA6FC3317272D76B"/>
  </w:style>
  <w:style w:type="paragraph" w:customStyle="1" w:styleId="B8106EBFD83B4523B54A2CAAF324ED9C">
    <w:name w:val="B8106EBFD83B4523B54A2CAAF324ED9C"/>
  </w:style>
  <w:style w:type="paragraph" w:customStyle="1" w:styleId="2A41287007334521A40C3475350A6E68">
    <w:name w:val="2A41287007334521A40C3475350A6E68"/>
  </w:style>
  <w:style w:type="paragraph" w:customStyle="1" w:styleId="2CF7CBD9962E431EA2C092AB89F6DFE5">
    <w:name w:val="2CF7CBD9962E431EA2C092AB89F6DFE5"/>
  </w:style>
  <w:style w:type="paragraph" w:customStyle="1" w:styleId="346FD6587C004703A99CA513B4594EFE">
    <w:name w:val="346FD6587C004703A99CA513B4594EFE"/>
  </w:style>
  <w:style w:type="paragraph" w:customStyle="1" w:styleId="6D59BC7D0A3247C3B7E93BC61992D0F2">
    <w:name w:val="6D59BC7D0A3247C3B7E93BC61992D0F2"/>
  </w:style>
  <w:style w:type="paragraph" w:customStyle="1" w:styleId="F6175263931E4C3EA81A89D4FA4FE687">
    <w:name w:val="F6175263931E4C3EA81A89D4FA4FE687"/>
  </w:style>
  <w:style w:type="paragraph" w:customStyle="1" w:styleId="06D7E022C2A94C5C8535C954B7DFAB29">
    <w:name w:val="06D7E022C2A94C5C8535C954B7DFAB29"/>
  </w:style>
  <w:style w:type="paragraph" w:customStyle="1" w:styleId="862CDC987C6944B78DF99AF893A7A875">
    <w:name w:val="862CDC987C6944B78DF99AF893A7A875"/>
  </w:style>
  <w:style w:type="paragraph" w:customStyle="1" w:styleId="B52A0EADFDE7420DA07F5016E95471A1">
    <w:name w:val="B52A0EADFDE7420DA07F5016E95471A1"/>
  </w:style>
  <w:style w:type="paragraph" w:customStyle="1" w:styleId="DFDF4224C27D43E1BDF86C79AF24AE8F">
    <w:name w:val="DFDF4224C27D43E1BDF86C79AF24AE8F"/>
  </w:style>
  <w:style w:type="paragraph" w:customStyle="1" w:styleId="96905AD2286B4C93A07735FCC4539FF1">
    <w:name w:val="96905AD2286B4C93A07735FCC4539FF1"/>
  </w:style>
  <w:style w:type="paragraph" w:customStyle="1" w:styleId="F74B8683FB4045158B2B036F42F11F9E">
    <w:name w:val="F74B8683FB4045158B2B036F42F11F9E"/>
  </w:style>
  <w:style w:type="paragraph" w:customStyle="1" w:styleId="0EC74A4E38AA428BAE3571D7F1BDA318">
    <w:name w:val="0EC74A4E38AA428BAE3571D7F1BDA318"/>
  </w:style>
  <w:style w:type="paragraph" w:customStyle="1" w:styleId="B82DBEA6005C488898674C85A5046152">
    <w:name w:val="B82DBEA6005C488898674C85A5046152"/>
  </w:style>
  <w:style w:type="paragraph" w:customStyle="1" w:styleId="0CC66C966B3842E9BEC9AAD7CEF47C9D">
    <w:name w:val="0CC66C966B3842E9BEC9AAD7CEF47C9D"/>
  </w:style>
  <w:style w:type="paragraph" w:customStyle="1" w:styleId="F141A5353B2F4D9889DFC94EEDB2D8FC">
    <w:name w:val="F141A5353B2F4D9889DFC94EEDB2D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5ED4E13-7EBD-4C57-B5C7-7EF02476A01F}">
  <ds:schemaRefs>
    <ds:schemaRef ds:uri="http://schemas.microsoft.com/sharepoint/v3/contenttype/forms"/>
  </ds:schemaRefs>
</ds:datastoreItem>
</file>

<file path=customXml/itemProps2.xml><?xml version="1.0" encoding="utf-8"?>
<ds:datastoreItem xmlns:ds="http://schemas.openxmlformats.org/officeDocument/2006/customXml" ds:itemID="{7C19C9E3-4063-44C4-B6B8-CB2246BA0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F75F8D-8A42-4E6C-B2BE-1959C44AC34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Clean elegant resume</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2020-08-06T03:52:00Z</dcterms:created>
  <dcterms:modified xsi:type="dcterms:W3CDTF">2020-08-06T03:52:00Z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