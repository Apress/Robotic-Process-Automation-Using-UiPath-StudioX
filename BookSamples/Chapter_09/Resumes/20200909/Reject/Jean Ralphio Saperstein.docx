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30D39" w14:textId="77777777" w:rsidR="00F5689F" w:rsidRPr="008450E9" w:rsidRDefault="008450E9" w:rsidP="008450E9">
      <w:pPr>
        <w:spacing w:after="0"/>
        <w:rPr>
          <w:sz w:val="12"/>
          <w:szCs w:val="4"/>
        </w:rPr>
      </w:pPr>
      <w:r>
        <w:rPr>
          <w:noProof/>
        </w:rPr>
        <mc:AlternateContent>
          <mc:Choice Requires="wpg">
            <w:drawing>
              <wp:anchor distT="0" distB="0" distL="114300" distR="114300" simplePos="0" relativeHeight="251659264" behindDoc="1" locked="1" layoutInCell="1" allowOverlap="1" wp14:anchorId="62A569E1" wp14:editId="7EDBDAFD">
                <wp:simplePos x="0" y="0"/>
                <wp:positionH relativeFrom="column">
                  <wp:posOffset>-2159000</wp:posOffset>
                </wp:positionH>
                <wp:positionV relativeFrom="paragraph">
                  <wp:posOffset>-685800</wp:posOffset>
                </wp:positionV>
                <wp:extent cx="7772400" cy="10067544"/>
                <wp:effectExtent l="0" t="0" r="0" b="0"/>
                <wp:wrapNone/>
                <wp:docPr id="4" name="Group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67544"/>
                          <a:chOff x="0" y="0"/>
                          <a:chExt cx="7772400" cy="10066732"/>
                        </a:xfrm>
                      </wpg:grpSpPr>
                      <wps:wsp>
                        <wps:cNvPr id="2" name="Freeform: Shape 2">
                          <a:extLst>
                            <a:ext uri="{FF2B5EF4-FFF2-40B4-BE49-F238E27FC236}">
                              <a16:creationId xmlns:a16="http://schemas.microsoft.com/office/drawing/2014/main" id="{EEE8CA9B-42E8-45CD-941E-88F6A544ADD6}"/>
                            </a:ext>
                            <a:ext uri="{C183D7F6-B498-43B3-948B-1728B52AA6E4}">
                              <adec:decorative xmlns:adec="http://schemas.microsoft.com/office/drawing/2017/decorative" val="1"/>
                            </a:ext>
                          </a:extLst>
                        </wps:cNvPr>
                        <wps:cNvSpPr/>
                        <wps:spPr>
                          <a:xfrm>
                            <a:off x="0" y="1732"/>
                            <a:ext cx="7772400" cy="10058400"/>
                          </a:xfrm>
                          <a:custGeom>
                            <a:avLst/>
                            <a:gdLst>
                              <a:gd name="connsiteX0" fmla="*/ 0 w 7772400"/>
                              <a:gd name="connsiteY0" fmla="*/ 0 h 8051800"/>
                              <a:gd name="connsiteX1" fmla="*/ 7772400 w 7772400"/>
                              <a:gd name="connsiteY1" fmla="*/ 0 h 8051800"/>
                              <a:gd name="connsiteX2" fmla="*/ 7772400 w 7772400"/>
                              <a:gd name="connsiteY2" fmla="*/ 8051800 h 8051800"/>
                              <a:gd name="connsiteX3" fmla="*/ 0 w 7772400"/>
                              <a:gd name="connsiteY3" fmla="*/ 8051800 h 8051800"/>
                            </a:gdLst>
                            <a:ahLst/>
                            <a:cxnLst>
                              <a:cxn ang="0">
                                <a:pos x="connsiteX0" y="connsiteY0"/>
                              </a:cxn>
                              <a:cxn ang="0">
                                <a:pos x="connsiteX1" y="connsiteY1"/>
                              </a:cxn>
                              <a:cxn ang="0">
                                <a:pos x="connsiteX2" y="connsiteY2"/>
                              </a:cxn>
                              <a:cxn ang="0">
                                <a:pos x="connsiteX3" y="connsiteY3"/>
                              </a:cxn>
                            </a:cxnLst>
                            <a:rect l="l" t="t" r="r" b="b"/>
                            <a:pathLst>
                              <a:path w="7772400" h="8051800">
                                <a:moveTo>
                                  <a:pt x="0" y="0"/>
                                </a:moveTo>
                                <a:lnTo>
                                  <a:pt x="7772400" y="0"/>
                                </a:lnTo>
                                <a:lnTo>
                                  <a:pt x="7772400" y="8051800"/>
                                </a:lnTo>
                                <a:lnTo>
                                  <a:pt x="0" y="805180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 name="Rectangle 3">
                          <a:extLst>
                            <a:ext uri="{FF2B5EF4-FFF2-40B4-BE49-F238E27FC236}">
                              <a16:creationId xmlns:a16="http://schemas.microsoft.com/office/drawing/2014/main" id="{4CCAA334-7DB9-47BD-862B-F3346F5E0253}"/>
                            </a:ext>
                            <a:ext uri="{C183D7F6-B498-43B3-948B-1728B52AA6E4}">
                              <adec:decorative xmlns:adec="http://schemas.microsoft.com/office/drawing/2017/decorative" val="1"/>
                            </a:ext>
                          </a:extLst>
                        </wps:cNvPr>
                        <wps:cNvSpPr>
                          <a:spLocks/>
                        </wps:cNvSpPr>
                        <wps:spPr>
                          <a:xfrm rot="5400000">
                            <a:off x="-1217930" y="1222202"/>
                            <a:ext cx="2984404" cy="540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ectangle 5">
                          <a:extLst>
                            <a:ext uri="{FF2B5EF4-FFF2-40B4-BE49-F238E27FC236}">
                              <a16:creationId xmlns:a16="http://schemas.microsoft.com/office/drawing/2014/main" id="{D1B150F0-1397-4F96-9526-9F7DB5343CA5}"/>
                            </a:ext>
                            <a:ext uri="{C183D7F6-B498-43B3-948B-1728B52AA6E4}">
                              <adec:decorative xmlns:adec="http://schemas.microsoft.com/office/drawing/2017/decorative" val="1"/>
                            </a:ext>
                          </a:extLst>
                        </wps:cNvPr>
                        <wps:cNvSpPr>
                          <a:spLocks/>
                        </wps:cNvSpPr>
                        <wps:spPr>
                          <a:xfrm>
                            <a:off x="2159000" y="9526732"/>
                            <a:ext cx="5114588" cy="540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C248C9A" id="Group 4" o:spid="_x0000_s1026" style="position:absolute;margin-left:-170pt;margin-top:-54pt;width:612pt;height:792.7pt;z-index:-251657216;mso-height-relative:margin" coordsize="77724,100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">
                <v:shape id="Freeform: Shape 2" o:spid="_x0000_s1027" style="position:absolute;top:17;width:77724;height:100584;visibility:visible;mso-wrap-style:square;v-text-anchor:middle" coordsize="7772400,805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" path="m,l7772400,r,8051800l,8051800,,xe" fillcolor="#a9d4db [3204]" stroked="f" strokeweight="1pt">
                  <v:stroke joinstyle="miter"/>
                  <v:path arrowok="t" o:connecttype="custom" o:connectlocs="0,0;7772400,0;7772400,10058400;0,10058400" o:connectangles="0,0,0,0"/>
                </v:shape>
                <v:rect id="Rectangle 3" o:spid="_x0000_s1028" style="position:absolute;left:-12180;top:12222;width:29844;height:54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" fillcolor="white [3212]" stroked="f" strokeweight="1pt"/>
                <v:rect id="Rectangle 5" o:spid="_x0000_s1029" style="position:absolute;left:21590;top:95267;width:51145;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" fillcolor="white [3212]" stroked="f" strokeweight="1pt"/>
                <w10:anchorlock/>
              </v:group>
            </w:pict>
          </mc:Fallback>
        </mc:AlternateContent>
      </w:r>
    </w:p>
    <w:tbl>
      <w:tblPr>
        <w:tblW w:w="5000" w:type="pct"/>
        <w:tblLook w:val="0600" w:firstRow="0" w:lastRow="0" w:firstColumn="0" w:lastColumn="0" w:noHBand="1" w:noVBand="1"/>
      </w:tblPr>
      <w:tblGrid>
        <w:gridCol w:w="8108"/>
      </w:tblGrid>
      <w:tr w:rsidR="008450E9" w14:paraId="4ACACF3E" w14:textId="77777777" w:rsidTr="008450E9">
        <w:trPr>
          <w:trHeight w:val="1872"/>
        </w:trPr>
        <w:tc>
          <w:tcPr>
            <w:tcW w:w="5000" w:type="pct"/>
          </w:tcPr>
          <w:p w14:paraId="27CF15E8" w14:textId="2C06A630" w:rsidR="00C84C7D" w:rsidRDefault="0019389A" w:rsidP="008450E9">
            <w:pPr>
              <w:pStyle w:val="Address"/>
            </w:pPr>
            <w:r>
              <w:t>123 Main Street</w:t>
            </w:r>
          </w:p>
          <w:p w14:paraId="4E882E39" w14:textId="77777777" w:rsidR="008450E9" w:rsidRPr="00F5689F" w:rsidRDefault="00422AEE" w:rsidP="008450E9">
            <w:pPr>
              <w:pStyle w:val="Address"/>
            </w:pPr>
            <w:sdt>
              <w:sdtPr>
                <w:id w:val="1073241622"/>
                <w:placeholder>
                  <w:docPart w:val="7414FF01F40E4A6C85241DC6787E9188"/>
                </w:placeholder>
                <w:temporary/>
                <w:showingPlcHdr/>
                <w15:appearance w15:val="hidden"/>
              </w:sdtPr>
              <w:sdtEndPr/>
              <w:sdtContent>
                <w:r w:rsidR="008450E9" w:rsidRPr="00F5689F">
                  <w:t>City, State 98052</w:t>
                </w:r>
              </w:sdtContent>
            </w:sdt>
            <w:r w:rsidR="008450E9" w:rsidRPr="00F5689F">
              <w:t xml:space="preserve"> </w:t>
            </w:r>
          </w:p>
          <w:p w14:paraId="59622718" w14:textId="7682A844" w:rsidR="008450E9" w:rsidRPr="00F5689F" w:rsidRDefault="0019389A" w:rsidP="008450E9">
            <w:pPr>
              <w:pStyle w:val="Address"/>
            </w:pPr>
            <w:r>
              <w:t>(123) 456-7890</w:t>
            </w:r>
            <w:r w:rsidR="008450E9" w:rsidRPr="00F5689F">
              <w:t xml:space="preserve"> </w:t>
            </w:r>
          </w:p>
          <w:p w14:paraId="22FC796B" w14:textId="4CC3E8B5" w:rsidR="008450E9" w:rsidRDefault="00882C38" w:rsidP="0019389A">
            <w:pPr>
              <w:pStyle w:val="Address"/>
            </w:pPr>
            <w:r w:rsidRPr="00882C38">
              <w:t>jean@entertainment720.com</w:t>
            </w:r>
          </w:p>
        </w:tc>
      </w:tr>
      <w:tr w:rsidR="008450E9" w14:paraId="220E8B21" w14:textId="77777777" w:rsidTr="00F97F12">
        <w:trPr>
          <w:trHeight w:val="2448"/>
        </w:trPr>
        <w:tc>
          <w:tcPr>
            <w:tcW w:w="5000" w:type="pct"/>
          </w:tcPr>
          <w:p w14:paraId="617D6167" w14:textId="6DA50744" w:rsidR="008450E9" w:rsidRDefault="00882C38" w:rsidP="008450E9">
            <w:pPr>
              <w:pStyle w:val="Title"/>
            </w:pPr>
            <w:r w:rsidRPr="00882C38">
              <w:t>Jean Ralphio Saperstein</w:t>
            </w:r>
          </w:p>
        </w:tc>
      </w:tr>
    </w:tbl>
    <w:p w14:paraId="124E8549" w14:textId="77777777" w:rsidR="0019389A" w:rsidRPr="0019389A" w:rsidRDefault="0019389A" w:rsidP="0019389A">
      <w:pPr>
        <w:pStyle w:val="NormalWeb"/>
        <w:spacing w:before="360" w:beforeAutospacing="0" w:after="360" w:afterAutospacing="0"/>
        <w:rPr>
          <w:rFonts w:ascii="Georgia" w:hAnsi="Georgia"/>
          <w:color w:val="7B8898"/>
          <w:sz w:val="29"/>
          <w:szCs w:val="29"/>
        </w:rPr>
      </w:pPr>
      <w:r w:rsidRPr="0019389A">
        <w:rPr>
          <w:rFonts w:ascii="Georgia" w:hAnsi="Georgia"/>
          <w:color w:val="7B8898"/>
          <w:sz w:val="29"/>
          <w:szCs w:val="29"/>
        </w:rPr>
        <w:t>Lorem ipsum dolor sit amet, consectetur adipiscing elit, sed do eiusmod tempor incididunt ut labore et dolore magna aliqua. Lectus proin nibh nisl condimentum. Semper quis lectus nulla at volutpat diam ut venenatis tellus. Sit amet consectetur adipiscing elit. In egestas erat imperdiet sed euismod nisi porta lorem mollis. Tempus iaculis urna id volutpat. Gravida rutrum quisque non tellus orci ac auctor augue mauris. Sed id semper risus in. Sollicitudin nibh sit amet commodo nulla facilisi nullam vehicula ipsum. Enim sed faucibus turpis in. Aliquam sem et tortor consequat id porta nibh venenatis cras. Eu tincidunt tortor aliquam nulla. Mauris augue neque gravida in fermentum et sollicitudin ac.</w:t>
      </w:r>
    </w:p>
    <w:p w14:paraId="695BF9F0" w14:textId="77777777" w:rsidR="0019389A" w:rsidRDefault="0019389A" w:rsidP="0019389A">
      <w:pPr>
        <w:pStyle w:val="NormalWeb"/>
        <w:spacing w:before="360" w:beforeAutospacing="0" w:after="360" w:afterAutospacing="0"/>
        <w:rPr>
          <w:rFonts w:ascii="Georgia" w:hAnsi="Georgia"/>
          <w:color w:val="7B8898"/>
          <w:sz w:val="29"/>
          <w:szCs w:val="29"/>
        </w:rPr>
      </w:pPr>
      <w:r w:rsidRPr="0019389A">
        <w:rPr>
          <w:rFonts w:ascii="Georgia" w:hAnsi="Georgia"/>
          <w:color w:val="7B8898"/>
          <w:sz w:val="29"/>
          <w:szCs w:val="29"/>
        </w:rPr>
        <w:t>Scelerisque in dictum non consectetur. Eget lorem dolor sed viverra ipsum nunc aliquet. Volutpat lacus laoreet non curabitur gravida arcu ac tortor dignissim. Posuere urna nec tincidunt praesent semper feugiat nibh sed pulvinar. Cursus turpis massa tincidunt dui ut ornare lectus. Velit scelerisque in dictum non. At elementum eu facilisis sed odio morbi quis. Elementum integer enim neque volutpat ac tincidunt vitae semper quis. Vestibulum mattis ullamcorper velit sed. Quis risus sed vulputate odio ut enim. Arcu ac tortor dignissim convallis aenean et tortor at. Tincidunt id aliquet risus feugiat in ante.</w:t>
      </w:r>
    </w:p>
    <w:p w14:paraId="6102DE5B" w14:textId="1104A6D4" w:rsidR="00340C75" w:rsidRPr="008450E9" w:rsidRDefault="00340C75" w:rsidP="008450E9">
      <w:pPr>
        <w:spacing w:after="0"/>
        <w:rPr>
          <w:sz w:val="12"/>
          <w:szCs w:val="4"/>
        </w:rPr>
      </w:pPr>
    </w:p>
    <w:sectPr w:rsidR="00340C75" w:rsidRPr="008450E9" w:rsidSect="008450E9">
      <w:pgSz w:w="12240" w:h="15840"/>
      <w:pgMar w:top="1080" w:right="734" w:bottom="288" w:left="33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9F269" w14:textId="77777777" w:rsidR="00422AEE" w:rsidRDefault="00422AEE" w:rsidP="00430CE1">
      <w:pPr>
        <w:spacing w:after="0"/>
      </w:pPr>
      <w:r>
        <w:separator/>
      </w:r>
    </w:p>
  </w:endnote>
  <w:endnote w:type="continuationSeparator" w:id="0">
    <w:p w14:paraId="1BE99F72" w14:textId="77777777" w:rsidR="00422AEE" w:rsidRDefault="00422AEE" w:rsidP="00430C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EF6CA" w14:textId="77777777" w:rsidR="00422AEE" w:rsidRDefault="00422AEE" w:rsidP="00430CE1">
      <w:pPr>
        <w:spacing w:after="0"/>
      </w:pPr>
      <w:r>
        <w:separator/>
      </w:r>
    </w:p>
  </w:footnote>
  <w:footnote w:type="continuationSeparator" w:id="0">
    <w:p w14:paraId="208F861A" w14:textId="77777777" w:rsidR="00422AEE" w:rsidRDefault="00422AEE" w:rsidP="00430CE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3C652FBE"/>
    <w:multiLevelType w:val="hybridMultilevel"/>
    <w:tmpl w:val="B4BC3380"/>
    <w:lvl w:ilvl="0" w:tplc="3CE23742">
      <w:start w:val="1"/>
      <w:numFmt w:val="bullet"/>
      <w:pStyle w:val="SkillsBullets"/>
      <w:lvlText w:val=""/>
      <w:lvlJc w:val="left"/>
      <w:pPr>
        <w:ind w:left="1080" w:hanging="360"/>
      </w:pPr>
      <w:rPr>
        <w:rFonts w:ascii="Wingdings" w:hAnsi="Wingdings" w:hint="default"/>
        <w:color w:val="F9D448" w:themeColor="accent6"/>
        <w:sz w:val="18"/>
        <w:szCs w:val="1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6"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9A"/>
    <w:rsid w:val="00074B38"/>
    <w:rsid w:val="000A7C2D"/>
    <w:rsid w:val="001744D4"/>
    <w:rsid w:val="0019389A"/>
    <w:rsid w:val="001C2E9A"/>
    <w:rsid w:val="002955A5"/>
    <w:rsid w:val="00317930"/>
    <w:rsid w:val="00340C75"/>
    <w:rsid w:val="00375877"/>
    <w:rsid w:val="003D29D5"/>
    <w:rsid w:val="003E6D64"/>
    <w:rsid w:val="00422AEE"/>
    <w:rsid w:val="00430CE1"/>
    <w:rsid w:val="00473895"/>
    <w:rsid w:val="00571D14"/>
    <w:rsid w:val="005D49CA"/>
    <w:rsid w:val="005E48B3"/>
    <w:rsid w:val="00670314"/>
    <w:rsid w:val="006C505C"/>
    <w:rsid w:val="006E4CC1"/>
    <w:rsid w:val="006F21FD"/>
    <w:rsid w:val="007466F4"/>
    <w:rsid w:val="0076568E"/>
    <w:rsid w:val="007C178A"/>
    <w:rsid w:val="007D6EB0"/>
    <w:rsid w:val="007E1988"/>
    <w:rsid w:val="008450E9"/>
    <w:rsid w:val="00851431"/>
    <w:rsid w:val="008539E9"/>
    <w:rsid w:val="0086291E"/>
    <w:rsid w:val="008739BA"/>
    <w:rsid w:val="00882C38"/>
    <w:rsid w:val="008A2618"/>
    <w:rsid w:val="0094656D"/>
    <w:rsid w:val="00A336B9"/>
    <w:rsid w:val="00A55F3E"/>
    <w:rsid w:val="00A635D5"/>
    <w:rsid w:val="00A709BD"/>
    <w:rsid w:val="00A82D03"/>
    <w:rsid w:val="00A92833"/>
    <w:rsid w:val="00AD181F"/>
    <w:rsid w:val="00B20339"/>
    <w:rsid w:val="00B80EE9"/>
    <w:rsid w:val="00BA27F2"/>
    <w:rsid w:val="00C14A12"/>
    <w:rsid w:val="00C8183F"/>
    <w:rsid w:val="00C83E97"/>
    <w:rsid w:val="00C84C7D"/>
    <w:rsid w:val="00D7251A"/>
    <w:rsid w:val="00DD27A0"/>
    <w:rsid w:val="00E02488"/>
    <w:rsid w:val="00E6525B"/>
    <w:rsid w:val="00E9292D"/>
    <w:rsid w:val="00ED6E70"/>
    <w:rsid w:val="00EF10F2"/>
    <w:rsid w:val="00F10BFE"/>
    <w:rsid w:val="00F41ACF"/>
    <w:rsid w:val="00F5689F"/>
    <w:rsid w:val="00F7064C"/>
    <w:rsid w:val="00F97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37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C7D"/>
    <w:pPr>
      <w:spacing w:after="200" w:line="312" w:lineRule="auto"/>
    </w:pPr>
    <w:rPr>
      <w:rFonts w:eastAsia="Arial" w:cs="Arial"/>
      <w:color w:val="231F20"/>
      <w:sz w:val="18"/>
      <w:szCs w:val="16"/>
      <w:lang w:bidi="en-US"/>
    </w:rPr>
  </w:style>
  <w:style w:type="paragraph" w:styleId="Heading1">
    <w:name w:val="heading 1"/>
    <w:basedOn w:val="Normal"/>
    <w:next w:val="Normal"/>
    <w:link w:val="Heading1Char"/>
    <w:uiPriority w:val="9"/>
    <w:qFormat/>
    <w:rsid w:val="007C178A"/>
    <w:pPr>
      <w:spacing w:before="27" w:after="120"/>
      <w:outlineLvl w:val="0"/>
    </w:pPr>
    <w:rPr>
      <w:rFonts w:asciiTheme="majorHAnsi" w:hAnsiTheme="majorHAnsi"/>
      <w:b/>
      <w:sz w:val="22"/>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7C178A"/>
    <w:rPr>
      <w:rFonts w:asciiTheme="majorHAnsi" w:eastAsia="Arial" w:hAnsiTheme="majorHAnsi" w:cs="Arial"/>
      <w:b/>
      <w:color w:val="231F20"/>
      <w:szCs w:val="16"/>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Address">
    <w:name w:val="Address"/>
    <w:basedOn w:val="Normal"/>
    <w:qFormat/>
    <w:rsid w:val="008A2618"/>
    <w:pPr>
      <w:spacing w:after="0"/>
    </w:pPr>
  </w:style>
  <w:style w:type="paragraph" w:customStyle="1" w:styleId="SkillsBullets">
    <w:name w:val="Skills Bullets"/>
    <w:basedOn w:val="BulletsSkills"/>
    <w:semiHidden/>
    <w:qFormat/>
    <w:rsid w:val="008450E9"/>
    <w:pPr>
      <w:numPr>
        <w:numId w:val="7"/>
      </w:numPr>
      <w:spacing w:after="300"/>
      <w:contextualSpacing/>
    </w:pPr>
    <w:rPr>
      <w:sz w:val="24"/>
    </w:rPr>
  </w:style>
  <w:style w:type="paragraph" w:customStyle="1" w:styleId="BulletsSkills">
    <w:name w:val="Bullets Skills"/>
    <w:basedOn w:val="Address"/>
    <w:semiHidden/>
    <w:qFormat/>
    <w:rsid w:val="00EF10F2"/>
    <w:pPr>
      <w:numPr>
        <w:numId w:val="5"/>
      </w:numPr>
    </w:pPr>
  </w:style>
  <w:style w:type="paragraph" w:styleId="Title">
    <w:name w:val="Title"/>
    <w:basedOn w:val="Normal"/>
    <w:next w:val="Normal"/>
    <w:link w:val="TitleChar"/>
    <w:uiPriority w:val="10"/>
    <w:qFormat/>
    <w:rsid w:val="00C84C7D"/>
    <w:pPr>
      <w:spacing w:after="0" w:line="216" w:lineRule="auto"/>
      <w:outlineLvl w:val="0"/>
    </w:pPr>
    <w:rPr>
      <w:rFonts w:asciiTheme="majorHAnsi" w:hAnsiTheme="majorHAnsi"/>
      <w:b/>
      <w:sz w:val="96"/>
    </w:rPr>
  </w:style>
  <w:style w:type="character" w:customStyle="1" w:styleId="TitleChar">
    <w:name w:val="Title Char"/>
    <w:basedOn w:val="DefaultParagraphFont"/>
    <w:link w:val="Title"/>
    <w:uiPriority w:val="10"/>
    <w:rsid w:val="00C84C7D"/>
    <w:rPr>
      <w:rFonts w:asciiTheme="majorHAnsi" w:eastAsia="Arial" w:hAnsiTheme="majorHAnsi" w:cs="Arial"/>
      <w:b/>
      <w:color w:val="231F20"/>
      <w:sz w:val="96"/>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semiHidden/>
    <w:qFormat/>
    <w:rsid w:val="00A82D03"/>
    <w:rPr>
      <w:rFonts w:asciiTheme="majorHAnsi" w:hAnsiTheme="majorHAnsi"/>
    </w:rPr>
  </w:style>
  <w:style w:type="character" w:customStyle="1" w:styleId="SubtitleChar">
    <w:name w:val="Subtitle Char"/>
    <w:basedOn w:val="DefaultParagraphFont"/>
    <w:link w:val="Subtitle"/>
    <w:uiPriority w:val="11"/>
    <w:semiHidden/>
    <w:rsid w:val="00A336B9"/>
    <w:rPr>
      <w:rFonts w:asciiTheme="majorHAnsi" w:eastAsia="Arial" w:hAnsiTheme="majorHAnsi" w:cs="Arial"/>
      <w:color w:val="231F20"/>
      <w:sz w:val="43"/>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styleId="Header">
    <w:name w:val="header"/>
    <w:basedOn w:val="Normal"/>
    <w:link w:val="HeaderChar"/>
    <w:uiPriority w:val="99"/>
    <w:semiHidden/>
    <w:rsid w:val="00430CE1"/>
    <w:pPr>
      <w:tabs>
        <w:tab w:val="center" w:pos="4680"/>
        <w:tab w:val="right" w:pos="9360"/>
      </w:tabs>
      <w:spacing w:after="0"/>
    </w:pPr>
  </w:style>
  <w:style w:type="character" w:customStyle="1" w:styleId="HeaderChar">
    <w:name w:val="Header Char"/>
    <w:basedOn w:val="DefaultParagraphFont"/>
    <w:link w:val="Header"/>
    <w:uiPriority w:val="99"/>
    <w:semiHidden/>
    <w:rsid w:val="00A336B9"/>
    <w:rPr>
      <w:rFonts w:eastAsia="Arial" w:cs="Arial"/>
      <w:color w:val="231F20"/>
      <w:sz w:val="18"/>
      <w:szCs w:val="16"/>
      <w:lang w:bidi="en-US"/>
    </w:rPr>
  </w:style>
  <w:style w:type="paragraph" w:styleId="Footer">
    <w:name w:val="footer"/>
    <w:basedOn w:val="Normal"/>
    <w:link w:val="FooterChar"/>
    <w:uiPriority w:val="99"/>
    <w:semiHidden/>
    <w:rsid w:val="00430CE1"/>
    <w:pPr>
      <w:tabs>
        <w:tab w:val="center" w:pos="4680"/>
        <w:tab w:val="right" w:pos="9360"/>
      </w:tabs>
      <w:spacing w:after="0"/>
    </w:pPr>
  </w:style>
  <w:style w:type="character" w:customStyle="1" w:styleId="FooterChar">
    <w:name w:val="Footer Char"/>
    <w:basedOn w:val="DefaultParagraphFont"/>
    <w:link w:val="Footer"/>
    <w:uiPriority w:val="99"/>
    <w:semiHidden/>
    <w:rsid w:val="00A336B9"/>
    <w:rPr>
      <w:rFonts w:eastAsia="Arial" w:cs="Arial"/>
      <w:color w:val="231F20"/>
      <w:sz w:val="18"/>
      <w:szCs w:val="16"/>
      <w:lang w:bidi="en-US"/>
    </w:rPr>
  </w:style>
  <w:style w:type="paragraph" w:customStyle="1" w:styleId="Objective">
    <w:name w:val="Objective"/>
    <w:basedOn w:val="Normal"/>
    <w:qFormat/>
    <w:rsid w:val="00C84C7D"/>
    <w:rPr>
      <w:sz w:val="22"/>
    </w:rPr>
  </w:style>
  <w:style w:type="paragraph" w:customStyle="1" w:styleId="Company">
    <w:name w:val="Company"/>
    <w:basedOn w:val="Normal"/>
    <w:qFormat/>
    <w:rsid w:val="008A2618"/>
    <w:pPr>
      <w:spacing w:before="120" w:after="0"/>
    </w:pPr>
  </w:style>
  <w:style w:type="paragraph" w:customStyle="1" w:styleId="DateRange">
    <w:name w:val="Date Range"/>
    <w:basedOn w:val="Normal"/>
    <w:qFormat/>
    <w:rsid w:val="008A2618"/>
    <w:pPr>
      <w:spacing w:after="120"/>
    </w:pPr>
  </w:style>
  <w:style w:type="paragraph" w:customStyle="1" w:styleId="SkillName">
    <w:name w:val="Skill Name"/>
    <w:basedOn w:val="Normal"/>
    <w:qFormat/>
    <w:rsid w:val="00A336B9"/>
    <w:pPr>
      <w:spacing w:after="0"/>
    </w:pPr>
    <w:rPr>
      <w:color w:val="auto"/>
    </w:rPr>
  </w:style>
  <w:style w:type="paragraph" w:customStyle="1" w:styleId="SkillRating">
    <w:name w:val="Skill Rating"/>
    <w:basedOn w:val="Normal"/>
    <w:qFormat/>
    <w:rsid w:val="00A336B9"/>
    <w:pPr>
      <w:spacing w:after="0"/>
      <w:jc w:val="right"/>
    </w:pPr>
    <w:rPr>
      <w:color w:val="auto"/>
    </w:rPr>
  </w:style>
  <w:style w:type="paragraph" w:styleId="BalloonText">
    <w:name w:val="Balloon Text"/>
    <w:basedOn w:val="Normal"/>
    <w:link w:val="BalloonTextChar"/>
    <w:uiPriority w:val="99"/>
    <w:semiHidden/>
    <w:unhideWhenUsed/>
    <w:rsid w:val="00C14A12"/>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14A12"/>
    <w:rPr>
      <w:rFonts w:ascii="Segoe UI" w:eastAsia="Arial" w:hAnsi="Segoe UI" w:cs="Segoe UI"/>
      <w:color w:val="231F20"/>
      <w:sz w:val="18"/>
      <w:szCs w:val="18"/>
      <w:lang w:bidi="en-US"/>
    </w:rPr>
  </w:style>
  <w:style w:type="paragraph" w:styleId="NormalWeb">
    <w:name w:val="Normal (Web)"/>
    <w:basedOn w:val="Normal"/>
    <w:uiPriority w:val="99"/>
    <w:semiHidden/>
    <w:unhideWhenUsed/>
    <w:rsid w:val="0019389A"/>
    <w:pPr>
      <w:widowControl/>
      <w:autoSpaceDE/>
      <w:autoSpaceDN/>
      <w:spacing w:before="100" w:beforeAutospacing="1" w:after="100" w:afterAutospacing="1" w:line="240" w:lineRule="auto"/>
    </w:pPr>
    <w:rPr>
      <w:rFonts w:ascii="Times New Roman" w:eastAsia="Times New Roman" w:hAnsi="Times New Roman" w:cs="Times New Roman"/>
      <w:color w:val="auto"/>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059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el\AppData\Roaming\Microsoft\Templates\Clean%20elegan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414FF01F40E4A6C85241DC6787E9188"/>
        <w:category>
          <w:name w:val="General"/>
          <w:gallery w:val="placeholder"/>
        </w:category>
        <w:types>
          <w:type w:val="bbPlcHdr"/>
        </w:types>
        <w:behaviors>
          <w:behavior w:val="content"/>
        </w:behaviors>
        <w:guid w:val="{55EE4B33-A191-4C8B-B694-CBFB1A2570B2}"/>
      </w:docPartPr>
      <w:docPartBody>
        <w:p w:rsidR="00000000" w:rsidRDefault="00956B46">
          <w:pPr>
            <w:pStyle w:val="7414FF01F40E4A6C85241DC6787E9188"/>
          </w:pPr>
          <w:r w:rsidRPr="00F5689F">
            <w:t>City, State 98052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B46"/>
    <w:rsid w:val="0095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5231C9557D49C98A6FD3A544CFD4B5">
    <w:name w:val="015231C9557D49C98A6FD3A544CFD4B5"/>
  </w:style>
  <w:style w:type="paragraph" w:customStyle="1" w:styleId="7414FF01F40E4A6C85241DC6787E9188">
    <w:name w:val="7414FF01F40E4A6C85241DC6787E9188"/>
  </w:style>
  <w:style w:type="paragraph" w:customStyle="1" w:styleId="9595B354EC4C4BA0BD79A259901F4F9E">
    <w:name w:val="9595B354EC4C4BA0BD79A259901F4F9E"/>
  </w:style>
  <w:style w:type="paragraph" w:customStyle="1" w:styleId="0BEEBC0D2C704937948B7943D5D10D0B">
    <w:name w:val="0BEEBC0D2C704937948B7943D5D10D0B"/>
  </w:style>
  <w:style w:type="paragraph" w:customStyle="1" w:styleId="9E16B64112C14FEAAA38D41D2A3A23A5">
    <w:name w:val="9E16B64112C14FEAAA38D41D2A3A23A5"/>
  </w:style>
  <w:style w:type="paragraph" w:customStyle="1" w:styleId="250B4F763EE24DE9B92F16B45517FE68">
    <w:name w:val="250B4F763EE24DE9B92F16B45517FE68"/>
  </w:style>
  <w:style w:type="paragraph" w:customStyle="1" w:styleId="6BF5BE3ABDA9448D9688699DEEF915A1">
    <w:name w:val="6BF5BE3ABDA9448D9688699DEEF915A1"/>
  </w:style>
  <w:style w:type="paragraph" w:customStyle="1" w:styleId="3D9E44B0CAE444C2879A30423B866F22">
    <w:name w:val="3D9E44B0CAE444C2879A30423B866F22"/>
  </w:style>
  <w:style w:type="character" w:styleId="PlaceholderText">
    <w:name w:val="Placeholder Text"/>
    <w:basedOn w:val="DefaultParagraphFont"/>
    <w:uiPriority w:val="99"/>
    <w:semiHidden/>
    <w:rPr>
      <w:color w:val="808080"/>
    </w:rPr>
  </w:style>
  <w:style w:type="paragraph" w:customStyle="1" w:styleId="37019B826E014FFC8A44681EC603440B">
    <w:name w:val="37019B826E014FFC8A44681EC603440B"/>
  </w:style>
  <w:style w:type="paragraph" w:customStyle="1" w:styleId="6F683B929098454DAD78FBEA5661AAD4">
    <w:name w:val="6F683B929098454DAD78FBEA5661AAD4"/>
  </w:style>
  <w:style w:type="paragraph" w:customStyle="1" w:styleId="340AE3B210F04F8A83642FD1F7FC3166">
    <w:name w:val="340AE3B210F04F8A83642FD1F7FC3166"/>
  </w:style>
  <w:style w:type="paragraph" w:customStyle="1" w:styleId="200C336C170C49FCA62AF5D7CD831928">
    <w:name w:val="200C336C170C49FCA62AF5D7CD831928"/>
  </w:style>
  <w:style w:type="paragraph" w:customStyle="1" w:styleId="356ADF5DC19741A8AC1D405A9F08ADFD">
    <w:name w:val="356ADF5DC19741A8AC1D405A9F08ADFD"/>
  </w:style>
  <w:style w:type="paragraph" w:customStyle="1" w:styleId="56C9461C28AA4D8D9998DCB476B3FAEA">
    <w:name w:val="56C9461C28AA4D8D9998DCB476B3FAEA"/>
  </w:style>
  <w:style w:type="paragraph" w:customStyle="1" w:styleId="59BE820BDF7A4D6EB30D1E87F8EBC3D9">
    <w:name w:val="59BE820BDF7A4D6EB30D1E87F8EBC3D9"/>
  </w:style>
  <w:style w:type="paragraph" w:customStyle="1" w:styleId="268EE46810144472B153F7C7A520C561">
    <w:name w:val="268EE46810144472B153F7C7A520C561"/>
  </w:style>
  <w:style w:type="paragraph" w:customStyle="1" w:styleId="CE1D1C5F6B754083B68DAF696AF79E30">
    <w:name w:val="CE1D1C5F6B754083B68DAF696AF79E30"/>
  </w:style>
  <w:style w:type="paragraph" w:customStyle="1" w:styleId="8057D4B96DBC414B997D6FD923089257">
    <w:name w:val="8057D4B96DBC414B997D6FD923089257"/>
  </w:style>
  <w:style w:type="paragraph" w:customStyle="1" w:styleId="B18EEE38156E49089544E15E1806C0F7">
    <w:name w:val="B18EEE38156E49089544E15E1806C0F7"/>
  </w:style>
  <w:style w:type="paragraph" w:customStyle="1" w:styleId="FF99B3CB8ADA413888BD293155DCBEC7">
    <w:name w:val="FF99B3CB8ADA413888BD293155DCBEC7"/>
  </w:style>
  <w:style w:type="paragraph" w:customStyle="1" w:styleId="5BC249E7B5464EAEAAD7874D9142CDBB">
    <w:name w:val="5BC249E7B5464EAEAAD7874D9142CDBB"/>
  </w:style>
  <w:style w:type="paragraph" w:customStyle="1" w:styleId="AC7B063FC54E4495BD614662C0D1100E">
    <w:name w:val="AC7B063FC54E4495BD614662C0D1100E"/>
  </w:style>
  <w:style w:type="paragraph" w:customStyle="1" w:styleId="CC11E3D33E7A4964904C6C9292E7F627">
    <w:name w:val="CC11E3D33E7A4964904C6C9292E7F627"/>
  </w:style>
  <w:style w:type="paragraph" w:customStyle="1" w:styleId="B742A440A905427D84189B501078085C">
    <w:name w:val="B742A440A905427D84189B501078085C"/>
  </w:style>
  <w:style w:type="paragraph" w:customStyle="1" w:styleId="6558DEA3A4144039A4803EE393683A0C">
    <w:name w:val="6558DEA3A4144039A4803EE393683A0C"/>
  </w:style>
  <w:style w:type="paragraph" w:customStyle="1" w:styleId="F48BA23091694C43B989096342C43B80">
    <w:name w:val="F48BA23091694C43B989096342C43B80"/>
  </w:style>
  <w:style w:type="paragraph" w:customStyle="1" w:styleId="2E99E2D9D94446869467B6396FFF61B2">
    <w:name w:val="2E99E2D9D94446869467B6396FFF61B2"/>
  </w:style>
  <w:style w:type="paragraph" w:customStyle="1" w:styleId="5E7666DC815642CEA5DB4EBCBB978564">
    <w:name w:val="5E7666DC815642CEA5DB4EBCBB978564"/>
  </w:style>
  <w:style w:type="paragraph" w:customStyle="1" w:styleId="51CF8F4AC99246AF8DB6AC75A74E1544">
    <w:name w:val="51CF8F4AC99246AF8DB6AC75A74E1544"/>
  </w:style>
  <w:style w:type="paragraph" w:customStyle="1" w:styleId="7BDC6D7C57244B198BF63B93905A9BCE">
    <w:name w:val="7BDC6D7C57244B198BF63B93905A9BCE"/>
  </w:style>
  <w:style w:type="paragraph" w:customStyle="1" w:styleId="F878F1CE8BEC4C9BA23D6494EA2DE8AC">
    <w:name w:val="F878F1CE8BEC4C9BA23D6494EA2DE8AC"/>
  </w:style>
  <w:style w:type="paragraph" w:customStyle="1" w:styleId="36768C2D54B9429CB81737D769FB8725">
    <w:name w:val="36768C2D54B9429CB81737D769FB8725"/>
  </w:style>
  <w:style w:type="paragraph" w:customStyle="1" w:styleId="29EC4B11433C47C0ACB38E2DF01E1D5A">
    <w:name w:val="29EC4B11433C47C0ACB38E2DF01E1D5A"/>
  </w:style>
  <w:style w:type="paragraph" w:customStyle="1" w:styleId="AC23F30D9CDB4D97BD4E6B7D0F0C16CF">
    <w:name w:val="AC23F30D9CDB4D97BD4E6B7D0F0C16CF"/>
  </w:style>
  <w:style w:type="paragraph" w:customStyle="1" w:styleId="74B9FF0D24DA4665A7104832574F4A93">
    <w:name w:val="74B9FF0D24DA4665A7104832574F4A93"/>
  </w:style>
  <w:style w:type="paragraph" w:customStyle="1" w:styleId="9566C2ABCD2645AE90259ADDC5619711">
    <w:name w:val="9566C2ABCD2645AE90259ADDC5619711"/>
  </w:style>
  <w:style w:type="paragraph" w:customStyle="1" w:styleId="6CEC0B0736BC49648628843EE74FB0A4">
    <w:name w:val="6CEC0B0736BC49648628843EE74FB0A4"/>
  </w:style>
  <w:style w:type="paragraph" w:customStyle="1" w:styleId="8C93E158AB7149C3B63E6D51B83FE108">
    <w:name w:val="8C93E158AB7149C3B63E6D51B83FE108"/>
  </w:style>
  <w:style w:type="paragraph" w:customStyle="1" w:styleId="A040FE3F0A33457C825BBC4EF7D3EC0D">
    <w:name w:val="A040FE3F0A33457C825BBC4EF7D3EC0D"/>
  </w:style>
  <w:style w:type="paragraph" w:customStyle="1" w:styleId="70B6E7BACACE4AC7BF1920C14628BC2C">
    <w:name w:val="70B6E7BACACE4AC7BF1920C14628BC2C"/>
  </w:style>
  <w:style w:type="paragraph" w:customStyle="1" w:styleId="1E60F50CF9B345559C7F0D80E1C91208">
    <w:name w:val="1E60F50CF9B345559C7F0D80E1C91208"/>
  </w:style>
  <w:style w:type="paragraph" w:customStyle="1" w:styleId="B309AD4378F04DC5B4E29089EBA9E945">
    <w:name w:val="B309AD4378F04DC5B4E29089EBA9E945"/>
  </w:style>
  <w:style w:type="paragraph" w:customStyle="1" w:styleId="C3FDDF5D2A874AC8966F419A4F208681">
    <w:name w:val="C3FDDF5D2A874AC8966F419A4F208681"/>
  </w:style>
  <w:style w:type="paragraph" w:customStyle="1" w:styleId="AEEDFCFF5E48492592F6B7A05AE40626">
    <w:name w:val="AEEDFCFF5E48492592F6B7A05AE40626"/>
  </w:style>
  <w:style w:type="paragraph" w:customStyle="1" w:styleId="013220EA027348D695512FC8D12E7EE9">
    <w:name w:val="013220EA027348D695512FC8D12E7EE9"/>
  </w:style>
  <w:style w:type="paragraph" w:customStyle="1" w:styleId="E9282CD895274CBCB70BFEA8FDD8707E">
    <w:name w:val="E9282CD895274CBCB70BFEA8FDD8707E"/>
  </w:style>
  <w:style w:type="paragraph" w:customStyle="1" w:styleId="9983928164F447ECB0C3697CABE551E7">
    <w:name w:val="9983928164F447ECB0C3697CABE551E7"/>
  </w:style>
  <w:style w:type="paragraph" w:customStyle="1" w:styleId="B3BA57867F5F422388889DC9151EF559">
    <w:name w:val="B3BA57867F5F422388889DC9151EF559"/>
  </w:style>
  <w:style w:type="paragraph" w:customStyle="1" w:styleId="949A0223BA584415A4E9EBAD7C7365BD">
    <w:name w:val="949A0223BA584415A4E9EBAD7C7365BD"/>
  </w:style>
  <w:style w:type="paragraph" w:customStyle="1" w:styleId="926F7EEFAD9C4D8FA833DEBAEA5162A0">
    <w:name w:val="926F7EEFAD9C4D8FA833DEBAEA5162A0"/>
  </w:style>
  <w:style w:type="paragraph" w:customStyle="1" w:styleId="90966AEEFEAD4938ACAD692C390B724D">
    <w:name w:val="90966AEEFEAD4938ACAD692C390B724D"/>
  </w:style>
  <w:style w:type="paragraph" w:customStyle="1" w:styleId="1A2EE66743A04067AF37CB05BE1E9196">
    <w:name w:val="1A2EE66743A04067AF37CB05BE1E9196"/>
  </w:style>
  <w:style w:type="paragraph" w:customStyle="1" w:styleId="3F077C9C5BD749089833A6276AAD7C80">
    <w:name w:val="3F077C9C5BD749089833A6276AAD7C80"/>
  </w:style>
  <w:style w:type="paragraph" w:customStyle="1" w:styleId="0544B1608A7A491B9632565E080453AA">
    <w:name w:val="0544B1608A7A491B9632565E080453AA"/>
  </w:style>
  <w:style w:type="paragraph" w:customStyle="1" w:styleId="724A1D5739EF4E11A0224E1E03905531">
    <w:name w:val="724A1D5739EF4E11A0224E1E03905531"/>
  </w:style>
  <w:style w:type="paragraph" w:customStyle="1" w:styleId="32FAB84854464588BCAC5F462D938366">
    <w:name w:val="32FAB84854464588BCAC5F462D938366"/>
  </w:style>
  <w:style w:type="paragraph" w:customStyle="1" w:styleId="748D6C9C759247158481127E1649C5A2">
    <w:name w:val="748D6C9C759247158481127E1649C5A2"/>
  </w:style>
  <w:style w:type="paragraph" w:customStyle="1" w:styleId="47342CA65C1F42E5B6178DC3DF79C657">
    <w:name w:val="47342CA65C1F42E5B6178DC3DF79C657"/>
  </w:style>
  <w:style w:type="paragraph" w:customStyle="1" w:styleId="733A178A911F416883A2735C62317480">
    <w:name w:val="733A178A911F416883A2735C62317480"/>
  </w:style>
  <w:style w:type="paragraph" w:customStyle="1" w:styleId="9DFA9AA128E64FFDA5CBAA199C612A48">
    <w:name w:val="9DFA9AA128E64FFDA5CBAA199C612A48"/>
  </w:style>
  <w:style w:type="paragraph" w:customStyle="1" w:styleId="0B3096959A17475CB46FB94354CCF592">
    <w:name w:val="0B3096959A17475CB46FB94354CCF592"/>
  </w:style>
  <w:style w:type="paragraph" w:customStyle="1" w:styleId="2ED590CB981741BDB47EB836B8C69A87">
    <w:name w:val="2ED590CB981741BDB47EB836B8C69A87"/>
  </w:style>
  <w:style w:type="paragraph" w:customStyle="1" w:styleId="E1AAF2256E234DA08A902E467B37BA49">
    <w:name w:val="E1AAF2256E234DA08A902E467B37BA49"/>
  </w:style>
  <w:style w:type="paragraph" w:customStyle="1" w:styleId="51ED22F6A5A44F1CB488B368C5BF9367">
    <w:name w:val="51ED22F6A5A44F1CB488B368C5BF9367"/>
  </w:style>
  <w:style w:type="paragraph" w:customStyle="1" w:styleId="43C09EA31B4E4C2C9D8A3B416E9EA253">
    <w:name w:val="43C09EA31B4E4C2C9D8A3B416E9EA253"/>
  </w:style>
  <w:style w:type="paragraph" w:customStyle="1" w:styleId="E8E4EAF6C0AA4832A30C99BE4BCD3915">
    <w:name w:val="E8E4EAF6C0AA4832A30C99BE4BCD3915"/>
  </w:style>
  <w:style w:type="paragraph" w:customStyle="1" w:styleId="5CAC38601CFA427BA374345A4BDED138">
    <w:name w:val="5CAC38601CFA427BA374345A4BDED138"/>
  </w:style>
  <w:style w:type="paragraph" w:customStyle="1" w:styleId="720137FA8E724649BA6FC3317272D76B">
    <w:name w:val="720137FA8E724649BA6FC3317272D76B"/>
  </w:style>
  <w:style w:type="paragraph" w:customStyle="1" w:styleId="B8106EBFD83B4523B54A2CAAF324ED9C">
    <w:name w:val="B8106EBFD83B4523B54A2CAAF324ED9C"/>
  </w:style>
  <w:style w:type="paragraph" w:customStyle="1" w:styleId="2A41287007334521A40C3475350A6E68">
    <w:name w:val="2A41287007334521A40C3475350A6E68"/>
  </w:style>
  <w:style w:type="paragraph" w:customStyle="1" w:styleId="2CF7CBD9962E431EA2C092AB89F6DFE5">
    <w:name w:val="2CF7CBD9962E431EA2C092AB89F6DFE5"/>
  </w:style>
  <w:style w:type="paragraph" w:customStyle="1" w:styleId="346FD6587C004703A99CA513B4594EFE">
    <w:name w:val="346FD6587C004703A99CA513B4594EFE"/>
  </w:style>
  <w:style w:type="paragraph" w:customStyle="1" w:styleId="6D59BC7D0A3247C3B7E93BC61992D0F2">
    <w:name w:val="6D59BC7D0A3247C3B7E93BC61992D0F2"/>
  </w:style>
  <w:style w:type="paragraph" w:customStyle="1" w:styleId="F6175263931E4C3EA81A89D4FA4FE687">
    <w:name w:val="F6175263931E4C3EA81A89D4FA4FE687"/>
  </w:style>
  <w:style w:type="paragraph" w:customStyle="1" w:styleId="06D7E022C2A94C5C8535C954B7DFAB29">
    <w:name w:val="06D7E022C2A94C5C8535C954B7DFAB29"/>
  </w:style>
  <w:style w:type="paragraph" w:customStyle="1" w:styleId="862CDC987C6944B78DF99AF893A7A875">
    <w:name w:val="862CDC987C6944B78DF99AF893A7A875"/>
  </w:style>
  <w:style w:type="paragraph" w:customStyle="1" w:styleId="B52A0EADFDE7420DA07F5016E95471A1">
    <w:name w:val="B52A0EADFDE7420DA07F5016E95471A1"/>
  </w:style>
  <w:style w:type="paragraph" w:customStyle="1" w:styleId="DFDF4224C27D43E1BDF86C79AF24AE8F">
    <w:name w:val="DFDF4224C27D43E1BDF86C79AF24AE8F"/>
  </w:style>
  <w:style w:type="paragraph" w:customStyle="1" w:styleId="96905AD2286B4C93A07735FCC4539FF1">
    <w:name w:val="96905AD2286B4C93A07735FCC4539FF1"/>
  </w:style>
  <w:style w:type="paragraph" w:customStyle="1" w:styleId="F74B8683FB4045158B2B036F42F11F9E">
    <w:name w:val="F74B8683FB4045158B2B036F42F11F9E"/>
  </w:style>
  <w:style w:type="paragraph" w:customStyle="1" w:styleId="0EC74A4E38AA428BAE3571D7F1BDA318">
    <w:name w:val="0EC74A4E38AA428BAE3571D7F1BDA318"/>
  </w:style>
  <w:style w:type="paragraph" w:customStyle="1" w:styleId="B82DBEA6005C488898674C85A5046152">
    <w:name w:val="B82DBEA6005C488898674C85A5046152"/>
  </w:style>
  <w:style w:type="paragraph" w:customStyle="1" w:styleId="0CC66C966B3842E9BEC9AAD7CEF47C9D">
    <w:name w:val="0CC66C966B3842E9BEC9AAD7CEF47C9D"/>
  </w:style>
  <w:style w:type="paragraph" w:customStyle="1" w:styleId="F141A5353B2F4D9889DFC94EEDB2D8FC">
    <w:name w:val="F141A5353B2F4D9889DFC94EEDB2D8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
      <a:majorFont>
        <a:latin typeface="Arial Nova"/>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5ED4E13-7EBD-4C57-B5C7-7EF02476A01F}">
  <ds:schemaRefs>
    <ds:schemaRef ds:uri="http://schemas.microsoft.com/sharepoint/v3/contenttype/forms"/>
  </ds:schemaRefs>
</ds:datastoreItem>
</file>

<file path=customXml/itemProps2.xml><?xml version="1.0" encoding="utf-8"?>
<ds:datastoreItem xmlns:ds="http://schemas.openxmlformats.org/officeDocument/2006/customXml" ds:itemID="{7C19C9E3-4063-44C4-B6B8-CB2246BA0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F75F8D-8A42-4E6C-B2BE-1959C44AC34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Clean elegant resume</Template>
  <TotalTime>0</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2020-08-06T03:52:00Z</dcterms:created>
  <dcterms:modified xsi:type="dcterms:W3CDTF">2020-08-06T03:52:00Z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