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30D39" w14:textId="77777777" w:rsidR="00F5689F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2A569E1" wp14:editId="7EDBDAFD">
                <wp:simplePos x="0" y="0"/>
                <wp:positionH relativeFrom="column">
                  <wp:posOffset>-2159000</wp:posOffset>
                </wp:positionH>
                <wp:positionV relativeFrom="paragraph">
                  <wp:posOffset>-685800</wp:posOffset>
                </wp:positionV>
                <wp:extent cx="7772400" cy="10067544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67544"/>
                          <a:chOff x="0" y="0"/>
                          <a:chExt cx="7772400" cy="10066732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EEE8CA9B-42E8-45CD-941E-88F6A544ADD6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1732"/>
                            <a:ext cx="7772400" cy="10058400"/>
                          </a:xfrm>
                          <a:custGeom>
                            <a:avLst/>
                            <a:gdLst>
                              <a:gd name="connsiteX0" fmla="*/ 0 w 7772400"/>
                              <a:gd name="connsiteY0" fmla="*/ 0 h 8051800"/>
                              <a:gd name="connsiteX1" fmla="*/ 7772400 w 7772400"/>
                              <a:gd name="connsiteY1" fmla="*/ 0 h 8051800"/>
                              <a:gd name="connsiteX2" fmla="*/ 7772400 w 7772400"/>
                              <a:gd name="connsiteY2" fmla="*/ 8051800 h 8051800"/>
                              <a:gd name="connsiteX3" fmla="*/ 0 w 7772400"/>
                              <a:gd name="connsiteY3" fmla="*/ 8051800 h 8051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772400" h="80518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8051800"/>
                                </a:lnTo>
                                <a:lnTo>
                                  <a:pt x="0" y="805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4CCAA334-7DB9-47BD-862B-F3346F5E0253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17930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D1B150F0-1397-4F96-9526-9F7DB5343CA5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9000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B56A8" id="Group 4" o:spid="_x0000_s1026" style="position:absolute;margin-left:-170pt;margin-top:-54pt;width:612pt;height:792.7pt;z-index:-251657216;mso-height-relative:margin" coordsize="77724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">
                <v:shape id="Freeform: Shape 2" o:spid="_x0000_s1027" style="position:absolute;top:17;width:77724;height:100584;visibility:visible;mso-wrap-style:square;v-text-anchor:middle" coordsize="7772400,805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" path="m,l7772400,r,8051800l,8051800,,xe" fillcolor="#a9d4db [3204]" stroked="f" strokeweight="1pt">
                  <v:stroke joinstyle="miter"/>
                  <v:path arrowok="t" o:connecttype="custom" o:connectlocs="0,0;7772400,0;7772400,10058400;0,10058400" o:connectangles="0,0,0,0"/>
                </v:shape>
                <v:rect id="Rectangle 3" o:spid="_x0000_s1028" style="position:absolute;left:-12180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" fillcolor="white [3212]" stroked="f" strokeweight="1pt"/>
                <v:rect id="Rectangle 5" o:spid="_x0000_s1029" style="position:absolute;left:21590;top:95267;width:51145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8108"/>
      </w:tblGrid>
      <w:tr w:rsidR="008450E9" w14:paraId="4ACACF3E" w14:textId="77777777" w:rsidTr="008450E9">
        <w:trPr>
          <w:trHeight w:val="1872"/>
        </w:trPr>
        <w:tc>
          <w:tcPr>
            <w:tcW w:w="5000" w:type="pct"/>
          </w:tcPr>
          <w:p w14:paraId="27CF15E8" w14:textId="2C06A630" w:rsidR="00C84C7D" w:rsidRDefault="0019389A" w:rsidP="008450E9">
            <w:pPr>
              <w:pStyle w:val="Address"/>
            </w:pPr>
            <w:r>
              <w:t>123 Main Street</w:t>
            </w:r>
          </w:p>
          <w:p w14:paraId="4E882E39" w14:textId="77777777" w:rsidR="008450E9" w:rsidRPr="00F5689F" w:rsidRDefault="008B1FC4" w:rsidP="008450E9">
            <w:pPr>
              <w:pStyle w:val="Address"/>
            </w:pPr>
            <w:sdt>
              <w:sdtPr>
                <w:id w:val="1073241622"/>
                <w:placeholder>
                  <w:docPart w:val="7414FF01F40E4A6C85241DC6787E9188"/>
                </w:placeholder>
                <w:temporary/>
                <w:showingPlcHdr/>
                <w15:appearance w15:val="hidden"/>
              </w:sdtPr>
              <w:sdtEndPr/>
              <w:sdtContent>
                <w:r w:rsidR="008450E9" w:rsidRPr="00F5689F">
                  <w:t>City, State 98052</w:t>
                </w:r>
              </w:sdtContent>
            </w:sdt>
            <w:r w:rsidR="008450E9" w:rsidRPr="00F5689F">
              <w:t xml:space="preserve"> </w:t>
            </w:r>
          </w:p>
          <w:p w14:paraId="59622718" w14:textId="7682A844" w:rsidR="008450E9" w:rsidRPr="00F5689F" w:rsidRDefault="0019389A" w:rsidP="008450E9">
            <w:pPr>
              <w:pStyle w:val="Address"/>
            </w:pPr>
            <w:r>
              <w:t>(123) 456-7890</w:t>
            </w:r>
            <w:r w:rsidR="008450E9" w:rsidRPr="00F5689F">
              <w:t xml:space="preserve"> </w:t>
            </w:r>
          </w:p>
          <w:p w14:paraId="22FC796B" w14:textId="5E5BFD41" w:rsidR="008450E9" w:rsidRDefault="0019389A" w:rsidP="0019389A">
            <w:pPr>
              <w:pStyle w:val="Address"/>
            </w:pPr>
            <w:r w:rsidRPr="0019389A">
              <w:t>mscott@dundermifflininc.com</w:t>
            </w:r>
            <w:r w:rsidR="008450E9" w:rsidRPr="00F5689F">
              <w:t xml:space="preserve"> </w:t>
            </w:r>
          </w:p>
        </w:tc>
      </w:tr>
      <w:tr w:rsidR="008450E9" w14:paraId="220E8B21" w14:textId="77777777" w:rsidTr="00F97F12">
        <w:trPr>
          <w:trHeight w:val="2448"/>
        </w:trPr>
        <w:tc>
          <w:tcPr>
            <w:tcW w:w="5000" w:type="pct"/>
          </w:tcPr>
          <w:p w14:paraId="617D6167" w14:textId="274C46A6" w:rsidR="008450E9" w:rsidRDefault="0019389A" w:rsidP="008450E9">
            <w:pPr>
              <w:pStyle w:val="Title"/>
            </w:pPr>
            <w:r w:rsidRPr="0019389A">
              <w:t>Michael Scott</w:t>
            </w:r>
          </w:p>
        </w:tc>
      </w:tr>
    </w:tbl>
    <w:p w14:paraId="124E8549" w14:textId="77777777" w:rsidR="0019389A" w:rsidRPr="0019389A" w:rsidRDefault="0019389A" w:rsidP="0019389A">
      <w:pPr>
        <w:pStyle w:val="NormalWeb"/>
        <w:spacing w:before="360" w:beforeAutospacing="0" w:after="360" w:afterAutospacing="0"/>
        <w:rPr>
          <w:rFonts w:ascii="Georgia" w:hAnsi="Georgia"/>
          <w:color w:val="7B8898"/>
          <w:sz w:val="29"/>
          <w:szCs w:val="29"/>
        </w:rPr>
      </w:pPr>
      <w:r w:rsidRPr="0019389A">
        <w:rPr>
          <w:rFonts w:ascii="Georgia" w:hAnsi="Georgia"/>
          <w:color w:val="7B8898"/>
          <w:sz w:val="29"/>
          <w:szCs w:val="29"/>
        </w:rPr>
        <w:t xml:space="preserve">Lorem ipsum dolor sit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amet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,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consectetur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adipiscing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elit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, sed do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eiusmod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tempor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incididunt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ut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labore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et dolore magna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aliqua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Lectus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proin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nibh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nisl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condimentum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Semper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quis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lectus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nulla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at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volutpat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diam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ut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venenatis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tellus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Sit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amet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consectetur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adipiscing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elit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In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egestas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erat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imperdiet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sed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euismod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nisi porta lorem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mollis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Tempus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iaculis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urna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id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volutpat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Gravida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rutrum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quisque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non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tellus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orci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ac auctor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augue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mauris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Sed id semper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risus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in.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Sollicitudin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nibh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sit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amet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commodo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nulla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facilisi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nullam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vehicula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ipsum.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Enim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sed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faucibus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turpis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in.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Aliquam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sem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et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tortor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consequat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id porta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nibh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venenatis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cras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Eu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tincidunt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tortor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aliquam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nulla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Mauris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augue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neque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gravida in fermentum et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sollicitudin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ac.</w:t>
      </w:r>
    </w:p>
    <w:p w14:paraId="695BF9F0" w14:textId="77777777" w:rsidR="0019389A" w:rsidRDefault="0019389A" w:rsidP="0019389A">
      <w:pPr>
        <w:pStyle w:val="NormalWeb"/>
        <w:spacing w:before="360" w:beforeAutospacing="0" w:after="360" w:afterAutospacing="0"/>
        <w:rPr>
          <w:rFonts w:ascii="Georgia" w:hAnsi="Georgia"/>
          <w:color w:val="7B8898"/>
          <w:sz w:val="29"/>
          <w:szCs w:val="29"/>
        </w:rPr>
      </w:pPr>
      <w:proofErr w:type="spellStart"/>
      <w:r w:rsidRPr="0019389A">
        <w:rPr>
          <w:rFonts w:ascii="Georgia" w:hAnsi="Georgia"/>
          <w:color w:val="7B8898"/>
          <w:sz w:val="29"/>
          <w:szCs w:val="29"/>
        </w:rPr>
        <w:t>Scelerisque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in dictum non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consectetur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Eget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lorem dolor sed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viverra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ipsum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nunc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aliquet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Volutpat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lacus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laoreet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non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curabitur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gravida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arcu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ac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tortor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dignissim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Posuere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urna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nec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tincidunt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praesent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semper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feugiat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nibh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sed pulvinar. Cursus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turpis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massa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tincidunt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dui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ut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ornare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lectus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Velit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scelerisque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in dictum non. At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elementum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eu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facilisis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sed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odio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morbi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quis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Elementum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integer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enim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neque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volutpat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ac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tincidunt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vitae semper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quis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Vestibulum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mattis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ullamcorper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velit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sed.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Quis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risus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sed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vulputate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odio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ut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enim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Arcu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ac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tortor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dignissim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convallis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aenean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et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tortor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at.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Tincidunt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id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aliquet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risus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feugiat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in ante.</w:t>
      </w:r>
    </w:p>
    <w:p w14:paraId="6102DE5B" w14:textId="1104A6D4" w:rsidR="00340C75" w:rsidRPr="008450E9" w:rsidRDefault="00340C75" w:rsidP="008450E9">
      <w:pPr>
        <w:spacing w:after="0"/>
        <w:rPr>
          <w:sz w:val="12"/>
          <w:szCs w:val="4"/>
        </w:rPr>
      </w:pPr>
    </w:p>
    <w:sectPr w:rsidR="00340C75" w:rsidRPr="008450E9" w:rsidSect="008450E9">
      <w:pgSz w:w="12240" w:h="15840"/>
      <w:pgMar w:top="1080" w:right="734" w:bottom="288" w:left="33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5A170" w14:textId="77777777" w:rsidR="008B1FC4" w:rsidRDefault="008B1FC4" w:rsidP="00430CE1">
      <w:pPr>
        <w:spacing w:after="0"/>
      </w:pPr>
      <w:r>
        <w:separator/>
      </w:r>
    </w:p>
  </w:endnote>
  <w:endnote w:type="continuationSeparator" w:id="0">
    <w:p w14:paraId="6D2E50EF" w14:textId="77777777" w:rsidR="008B1FC4" w:rsidRDefault="008B1FC4" w:rsidP="00430C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5EE9E" w14:textId="77777777" w:rsidR="008B1FC4" w:rsidRDefault="008B1FC4" w:rsidP="00430CE1">
      <w:pPr>
        <w:spacing w:after="0"/>
      </w:pPr>
      <w:r>
        <w:separator/>
      </w:r>
    </w:p>
  </w:footnote>
  <w:footnote w:type="continuationSeparator" w:id="0">
    <w:p w14:paraId="518CAD1D" w14:textId="77777777" w:rsidR="008B1FC4" w:rsidRDefault="008B1FC4" w:rsidP="00430C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C652FBE"/>
    <w:multiLevelType w:val="hybridMultilevel"/>
    <w:tmpl w:val="B4BC3380"/>
    <w:lvl w:ilvl="0" w:tplc="3CE23742">
      <w:start w:val="1"/>
      <w:numFmt w:val="bullet"/>
      <w:pStyle w:val="SkillsBullets"/>
      <w:lvlText w:val=""/>
      <w:lvlJc w:val="left"/>
      <w:pPr>
        <w:ind w:left="1080" w:hanging="360"/>
      </w:pPr>
      <w:rPr>
        <w:rFonts w:ascii="Wingdings" w:hAnsi="Wingdings" w:hint="default"/>
        <w:color w:val="F9D448" w:themeColor="accent6"/>
        <w:sz w:val="18"/>
        <w:szCs w:val="1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9A"/>
    <w:rsid w:val="00074B38"/>
    <w:rsid w:val="000A7C2D"/>
    <w:rsid w:val="001744D4"/>
    <w:rsid w:val="0019389A"/>
    <w:rsid w:val="002955A5"/>
    <w:rsid w:val="00317930"/>
    <w:rsid w:val="00340C75"/>
    <w:rsid w:val="00375877"/>
    <w:rsid w:val="003D29D5"/>
    <w:rsid w:val="003E6D64"/>
    <w:rsid w:val="00430CE1"/>
    <w:rsid w:val="00473895"/>
    <w:rsid w:val="00571D14"/>
    <w:rsid w:val="005D49CA"/>
    <w:rsid w:val="005E48B3"/>
    <w:rsid w:val="00670314"/>
    <w:rsid w:val="006C505C"/>
    <w:rsid w:val="006E4CC1"/>
    <w:rsid w:val="006F21FD"/>
    <w:rsid w:val="007466F4"/>
    <w:rsid w:val="0076568E"/>
    <w:rsid w:val="007C178A"/>
    <w:rsid w:val="007D6EB0"/>
    <w:rsid w:val="007E1988"/>
    <w:rsid w:val="008450E9"/>
    <w:rsid w:val="00851431"/>
    <w:rsid w:val="008539E9"/>
    <w:rsid w:val="0086291E"/>
    <w:rsid w:val="008739BA"/>
    <w:rsid w:val="008A2618"/>
    <w:rsid w:val="008B1FC4"/>
    <w:rsid w:val="0094656D"/>
    <w:rsid w:val="00A336B9"/>
    <w:rsid w:val="00A635D5"/>
    <w:rsid w:val="00A709BD"/>
    <w:rsid w:val="00A82D03"/>
    <w:rsid w:val="00AD181F"/>
    <w:rsid w:val="00B20339"/>
    <w:rsid w:val="00B80EE9"/>
    <w:rsid w:val="00BA27F2"/>
    <w:rsid w:val="00C14A12"/>
    <w:rsid w:val="00C8183F"/>
    <w:rsid w:val="00C83E97"/>
    <w:rsid w:val="00C84C7D"/>
    <w:rsid w:val="00D7251A"/>
    <w:rsid w:val="00DD27A0"/>
    <w:rsid w:val="00E6525B"/>
    <w:rsid w:val="00E9292D"/>
    <w:rsid w:val="00ED6E70"/>
    <w:rsid w:val="00EF10F2"/>
    <w:rsid w:val="00F10BFE"/>
    <w:rsid w:val="00F41ACF"/>
    <w:rsid w:val="00F5689F"/>
    <w:rsid w:val="00F7064C"/>
    <w:rsid w:val="00F9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376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C7D"/>
    <w:pPr>
      <w:spacing w:after="20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78A"/>
    <w:pPr>
      <w:spacing w:before="27" w:after="120"/>
      <w:outlineLvl w:val="0"/>
    </w:pPr>
    <w:rPr>
      <w:rFonts w:asciiTheme="majorHAnsi" w:hAnsiTheme="majorHAnsi"/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7C178A"/>
    <w:rPr>
      <w:rFonts w:asciiTheme="majorHAnsi" w:eastAsia="Arial" w:hAnsiTheme="majorHAnsi" w:cs="Arial"/>
      <w:b/>
      <w:color w:val="231F20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ddress">
    <w:name w:val="Address"/>
    <w:basedOn w:val="Normal"/>
    <w:qFormat/>
    <w:rsid w:val="008A2618"/>
    <w:pPr>
      <w:spacing w:after="0"/>
    </w:pPr>
  </w:style>
  <w:style w:type="paragraph" w:customStyle="1" w:styleId="SkillsBullets">
    <w:name w:val="Skills Bullets"/>
    <w:basedOn w:val="BulletsSkills"/>
    <w:semiHidden/>
    <w:qFormat/>
    <w:rsid w:val="008450E9"/>
    <w:pPr>
      <w:numPr>
        <w:numId w:val="7"/>
      </w:numPr>
      <w:spacing w:after="300"/>
      <w:contextualSpacing/>
    </w:pPr>
    <w:rPr>
      <w:sz w:val="24"/>
    </w:rPr>
  </w:style>
  <w:style w:type="paragraph" w:customStyle="1" w:styleId="BulletsSkills">
    <w:name w:val="Bullets Skills"/>
    <w:basedOn w:val="Address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C84C7D"/>
    <w:pPr>
      <w:spacing w:after="0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C84C7D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semiHidden/>
    <w:qFormat/>
    <w:rsid w:val="00A82D03"/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336B9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430CE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36B9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430CE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36B9"/>
    <w:rPr>
      <w:rFonts w:eastAsia="Arial" w:cs="Arial"/>
      <w:color w:val="231F20"/>
      <w:sz w:val="18"/>
      <w:szCs w:val="16"/>
      <w:lang w:bidi="en-US"/>
    </w:rPr>
  </w:style>
  <w:style w:type="paragraph" w:customStyle="1" w:styleId="Objective">
    <w:name w:val="Objective"/>
    <w:basedOn w:val="Normal"/>
    <w:qFormat/>
    <w:rsid w:val="00C84C7D"/>
    <w:rPr>
      <w:sz w:val="22"/>
    </w:rPr>
  </w:style>
  <w:style w:type="paragraph" w:customStyle="1" w:styleId="Company">
    <w:name w:val="Company"/>
    <w:basedOn w:val="Normal"/>
    <w:qFormat/>
    <w:rsid w:val="008A2618"/>
    <w:pPr>
      <w:spacing w:before="120" w:after="0"/>
    </w:pPr>
  </w:style>
  <w:style w:type="paragraph" w:customStyle="1" w:styleId="DateRange">
    <w:name w:val="Date Range"/>
    <w:basedOn w:val="Normal"/>
    <w:qFormat/>
    <w:rsid w:val="008A2618"/>
    <w:pPr>
      <w:spacing w:after="120"/>
    </w:pPr>
  </w:style>
  <w:style w:type="paragraph" w:customStyle="1" w:styleId="SkillName">
    <w:name w:val="Skill Name"/>
    <w:basedOn w:val="Normal"/>
    <w:qFormat/>
    <w:rsid w:val="00A336B9"/>
    <w:pPr>
      <w:spacing w:after="0"/>
    </w:pPr>
    <w:rPr>
      <w:color w:val="auto"/>
    </w:rPr>
  </w:style>
  <w:style w:type="paragraph" w:customStyle="1" w:styleId="SkillRating">
    <w:name w:val="Skill Rating"/>
    <w:basedOn w:val="Normal"/>
    <w:qFormat/>
    <w:rsid w:val="00A336B9"/>
    <w:pPr>
      <w:spacing w:after="0"/>
      <w:jc w:val="righ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A12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A1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NormalWeb">
    <w:name w:val="Normal (Web)"/>
    <w:basedOn w:val="Normal"/>
    <w:uiPriority w:val="99"/>
    <w:semiHidden/>
    <w:unhideWhenUsed/>
    <w:rsid w:val="0019389A"/>
    <w:pPr>
      <w:widowControl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0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eel\AppData\Roaming\Microsoft\Templates\Clean%20elega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414FF01F40E4A6C85241DC6787E9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E4B33-A191-4C8B-B694-CBFB1A2570B2}"/>
      </w:docPartPr>
      <w:docPartBody>
        <w:p w:rsidR="00000000" w:rsidRDefault="00E35505">
          <w:pPr>
            <w:pStyle w:val="7414FF01F40E4A6C85241DC6787E9188"/>
          </w:pPr>
          <w:r w:rsidRPr="00F5689F">
            <w:t>City, State 98052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05"/>
    <w:rsid w:val="00E3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5231C9557D49C98A6FD3A544CFD4B5">
    <w:name w:val="015231C9557D49C98A6FD3A544CFD4B5"/>
  </w:style>
  <w:style w:type="paragraph" w:customStyle="1" w:styleId="7414FF01F40E4A6C85241DC6787E9188">
    <w:name w:val="7414FF01F40E4A6C85241DC6787E9188"/>
  </w:style>
  <w:style w:type="paragraph" w:customStyle="1" w:styleId="9595B354EC4C4BA0BD79A259901F4F9E">
    <w:name w:val="9595B354EC4C4BA0BD79A259901F4F9E"/>
  </w:style>
  <w:style w:type="paragraph" w:customStyle="1" w:styleId="0BEEBC0D2C704937948B7943D5D10D0B">
    <w:name w:val="0BEEBC0D2C704937948B7943D5D10D0B"/>
  </w:style>
  <w:style w:type="paragraph" w:customStyle="1" w:styleId="9E16B64112C14FEAAA38D41D2A3A23A5">
    <w:name w:val="9E16B64112C14FEAAA38D41D2A3A23A5"/>
  </w:style>
  <w:style w:type="paragraph" w:customStyle="1" w:styleId="250B4F763EE24DE9B92F16B45517FE68">
    <w:name w:val="250B4F763EE24DE9B92F16B45517FE68"/>
  </w:style>
  <w:style w:type="paragraph" w:customStyle="1" w:styleId="6BF5BE3ABDA9448D9688699DEEF915A1">
    <w:name w:val="6BF5BE3ABDA9448D9688699DEEF915A1"/>
  </w:style>
  <w:style w:type="paragraph" w:customStyle="1" w:styleId="3D9E44B0CAE444C2879A30423B866F22">
    <w:name w:val="3D9E44B0CAE444C2879A30423B866F2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7019B826E014FFC8A44681EC603440B">
    <w:name w:val="37019B826E014FFC8A44681EC603440B"/>
  </w:style>
  <w:style w:type="paragraph" w:customStyle="1" w:styleId="6F683B929098454DAD78FBEA5661AAD4">
    <w:name w:val="6F683B929098454DAD78FBEA5661AAD4"/>
  </w:style>
  <w:style w:type="paragraph" w:customStyle="1" w:styleId="340AE3B210F04F8A83642FD1F7FC3166">
    <w:name w:val="340AE3B210F04F8A83642FD1F7FC3166"/>
  </w:style>
  <w:style w:type="paragraph" w:customStyle="1" w:styleId="200C336C170C49FCA62AF5D7CD831928">
    <w:name w:val="200C336C170C49FCA62AF5D7CD831928"/>
  </w:style>
  <w:style w:type="paragraph" w:customStyle="1" w:styleId="356ADF5DC19741A8AC1D405A9F08ADFD">
    <w:name w:val="356ADF5DC19741A8AC1D405A9F08ADFD"/>
  </w:style>
  <w:style w:type="paragraph" w:customStyle="1" w:styleId="56C9461C28AA4D8D9998DCB476B3FAEA">
    <w:name w:val="56C9461C28AA4D8D9998DCB476B3FAEA"/>
  </w:style>
  <w:style w:type="paragraph" w:customStyle="1" w:styleId="59BE820BDF7A4D6EB30D1E87F8EBC3D9">
    <w:name w:val="59BE820BDF7A4D6EB30D1E87F8EBC3D9"/>
  </w:style>
  <w:style w:type="paragraph" w:customStyle="1" w:styleId="268EE46810144472B153F7C7A520C561">
    <w:name w:val="268EE46810144472B153F7C7A520C561"/>
  </w:style>
  <w:style w:type="paragraph" w:customStyle="1" w:styleId="CE1D1C5F6B754083B68DAF696AF79E30">
    <w:name w:val="CE1D1C5F6B754083B68DAF696AF79E30"/>
  </w:style>
  <w:style w:type="paragraph" w:customStyle="1" w:styleId="8057D4B96DBC414B997D6FD923089257">
    <w:name w:val="8057D4B96DBC414B997D6FD923089257"/>
  </w:style>
  <w:style w:type="paragraph" w:customStyle="1" w:styleId="B18EEE38156E49089544E15E1806C0F7">
    <w:name w:val="B18EEE38156E49089544E15E1806C0F7"/>
  </w:style>
  <w:style w:type="paragraph" w:customStyle="1" w:styleId="FF99B3CB8ADA413888BD293155DCBEC7">
    <w:name w:val="FF99B3CB8ADA413888BD293155DCBEC7"/>
  </w:style>
  <w:style w:type="paragraph" w:customStyle="1" w:styleId="5BC249E7B5464EAEAAD7874D9142CDBB">
    <w:name w:val="5BC249E7B5464EAEAAD7874D9142CDBB"/>
  </w:style>
  <w:style w:type="paragraph" w:customStyle="1" w:styleId="AC7B063FC54E4495BD614662C0D1100E">
    <w:name w:val="AC7B063FC54E4495BD614662C0D1100E"/>
  </w:style>
  <w:style w:type="paragraph" w:customStyle="1" w:styleId="CC11E3D33E7A4964904C6C9292E7F627">
    <w:name w:val="CC11E3D33E7A4964904C6C9292E7F627"/>
  </w:style>
  <w:style w:type="paragraph" w:customStyle="1" w:styleId="B742A440A905427D84189B501078085C">
    <w:name w:val="B742A440A905427D84189B501078085C"/>
  </w:style>
  <w:style w:type="paragraph" w:customStyle="1" w:styleId="6558DEA3A4144039A4803EE393683A0C">
    <w:name w:val="6558DEA3A4144039A4803EE393683A0C"/>
  </w:style>
  <w:style w:type="paragraph" w:customStyle="1" w:styleId="F48BA23091694C43B989096342C43B80">
    <w:name w:val="F48BA23091694C43B989096342C43B80"/>
  </w:style>
  <w:style w:type="paragraph" w:customStyle="1" w:styleId="2E99E2D9D94446869467B6396FFF61B2">
    <w:name w:val="2E99E2D9D94446869467B6396FFF61B2"/>
  </w:style>
  <w:style w:type="paragraph" w:customStyle="1" w:styleId="5E7666DC815642CEA5DB4EBCBB978564">
    <w:name w:val="5E7666DC815642CEA5DB4EBCBB978564"/>
  </w:style>
  <w:style w:type="paragraph" w:customStyle="1" w:styleId="51CF8F4AC99246AF8DB6AC75A74E1544">
    <w:name w:val="51CF8F4AC99246AF8DB6AC75A74E1544"/>
  </w:style>
  <w:style w:type="paragraph" w:customStyle="1" w:styleId="7BDC6D7C57244B198BF63B93905A9BCE">
    <w:name w:val="7BDC6D7C57244B198BF63B93905A9BCE"/>
  </w:style>
  <w:style w:type="paragraph" w:customStyle="1" w:styleId="F878F1CE8BEC4C9BA23D6494EA2DE8AC">
    <w:name w:val="F878F1CE8BEC4C9BA23D6494EA2DE8AC"/>
  </w:style>
  <w:style w:type="paragraph" w:customStyle="1" w:styleId="36768C2D54B9429CB81737D769FB8725">
    <w:name w:val="36768C2D54B9429CB81737D769FB8725"/>
  </w:style>
  <w:style w:type="paragraph" w:customStyle="1" w:styleId="29EC4B11433C47C0ACB38E2DF01E1D5A">
    <w:name w:val="29EC4B11433C47C0ACB38E2DF01E1D5A"/>
  </w:style>
  <w:style w:type="paragraph" w:customStyle="1" w:styleId="AC23F30D9CDB4D97BD4E6B7D0F0C16CF">
    <w:name w:val="AC23F30D9CDB4D97BD4E6B7D0F0C16CF"/>
  </w:style>
  <w:style w:type="paragraph" w:customStyle="1" w:styleId="74B9FF0D24DA4665A7104832574F4A93">
    <w:name w:val="74B9FF0D24DA4665A7104832574F4A93"/>
  </w:style>
  <w:style w:type="paragraph" w:customStyle="1" w:styleId="9566C2ABCD2645AE90259ADDC5619711">
    <w:name w:val="9566C2ABCD2645AE90259ADDC5619711"/>
  </w:style>
  <w:style w:type="paragraph" w:customStyle="1" w:styleId="6CEC0B0736BC49648628843EE74FB0A4">
    <w:name w:val="6CEC0B0736BC49648628843EE74FB0A4"/>
  </w:style>
  <w:style w:type="paragraph" w:customStyle="1" w:styleId="8C93E158AB7149C3B63E6D51B83FE108">
    <w:name w:val="8C93E158AB7149C3B63E6D51B83FE108"/>
  </w:style>
  <w:style w:type="paragraph" w:customStyle="1" w:styleId="A040FE3F0A33457C825BBC4EF7D3EC0D">
    <w:name w:val="A040FE3F0A33457C825BBC4EF7D3EC0D"/>
  </w:style>
  <w:style w:type="paragraph" w:customStyle="1" w:styleId="70B6E7BACACE4AC7BF1920C14628BC2C">
    <w:name w:val="70B6E7BACACE4AC7BF1920C14628BC2C"/>
  </w:style>
  <w:style w:type="paragraph" w:customStyle="1" w:styleId="1E60F50CF9B345559C7F0D80E1C91208">
    <w:name w:val="1E60F50CF9B345559C7F0D80E1C91208"/>
  </w:style>
  <w:style w:type="paragraph" w:customStyle="1" w:styleId="B309AD4378F04DC5B4E29089EBA9E945">
    <w:name w:val="B309AD4378F04DC5B4E29089EBA9E945"/>
  </w:style>
  <w:style w:type="paragraph" w:customStyle="1" w:styleId="C3FDDF5D2A874AC8966F419A4F208681">
    <w:name w:val="C3FDDF5D2A874AC8966F419A4F208681"/>
  </w:style>
  <w:style w:type="paragraph" w:customStyle="1" w:styleId="AEEDFCFF5E48492592F6B7A05AE40626">
    <w:name w:val="AEEDFCFF5E48492592F6B7A05AE40626"/>
  </w:style>
  <w:style w:type="paragraph" w:customStyle="1" w:styleId="013220EA027348D695512FC8D12E7EE9">
    <w:name w:val="013220EA027348D695512FC8D12E7EE9"/>
  </w:style>
  <w:style w:type="paragraph" w:customStyle="1" w:styleId="E9282CD895274CBCB70BFEA8FDD8707E">
    <w:name w:val="E9282CD895274CBCB70BFEA8FDD8707E"/>
  </w:style>
  <w:style w:type="paragraph" w:customStyle="1" w:styleId="9983928164F447ECB0C3697CABE551E7">
    <w:name w:val="9983928164F447ECB0C3697CABE551E7"/>
  </w:style>
  <w:style w:type="paragraph" w:customStyle="1" w:styleId="B3BA57867F5F422388889DC9151EF559">
    <w:name w:val="B3BA57867F5F422388889DC9151EF559"/>
  </w:style>
  <w:style w:type="paragraph" w:customStyle="1" w:styleId="949A0223BA584415A4E9EBAD7C7365BD">
    <w:name w:val="949A0223BA584415A4E9EBAD7C7365BD"/>
  </w:style>
  <w:style w:type="paragraph" w:customStyle="1" w:styleId="926F7EEFAD9C4D8FA833DEBAEA5162A0">
    <w:name w:val="926F7EEFAD9C4D8FA833DEBAEA5162A0"/>
  </w:style>
  <w:style w:type="paragraph" w:customStyle="1" w:styleId="90966AEEFEAD4938ACAD692C390B724D">
    <w:name w:val="90966AEEFEAD4938ACAD692C390B724D"/>
  </w:style>
  <w:style w:type="paragraph" w:customStyle="1" w:styleId="1A2EE66743A04067AF37CB05BE1E9196">
    <w:name w:val="1A2EE66743A04067AF37CB05BE1E9196"/>
  </w:style>
  <w:style w:type="paragraph" w:customStyle="1" w:styleId="3F077C9C5BD749089833A6276AAD7C80">
    <w:name w:val="3F077C9C5BD749089833A6276AAD7C80"/>
  </w:style>
  <w:style w:type="paragraph" w:customStyle="1" w:styleId="0544B1608A7A491B9632565E080453AA">
    <w:name w:val="0544B1608A7A491B9632565E080453AA"/>
  </w:style>
  <w:style w:type="paragraph" w:customStyle="1" w:styleId="724A1D5739EF4E11A0224E1E03905531">
    <w:name w:val="724A1D5739EF4E11A0224E1E03905531"/>
  </w:style>
  <w:style w:type="paragraph" w:customStyle="1" w:styleId="32FAB84854464588BCAC5F462D938366">
    <w:name w:val="32FAB84854464588BCAC5F462D938366"/>
  </w:style>
  <w:style w:type="paragraph" w:customStyle="1" w:styleId="748D6C9C759247158481127E1649C5A2">
    <w:name w:val="748D6C9C759247158481127E1649C5A2"/>
  </w:style>
  <w:style w:type="paragraph" w:customStyle="1" w:styleId="47342CA65C1F42E5B6178DC3DF79C657">
    <w:name w:val="47342CA65C1F42E5B6178DC3DF79C657"/>
  </w:style>
  <w:style w:type="paragraph" w:customStyle="1" w:styleId="733A178A911F416883A2735C62317480">
    <w:name w:val="733A178A911F416883A2735C62317480"/>
  </w:style>
  <w:style w:type="paragraph" w:customStyle="1" w:styleId="9DFA9AA128E64FFDA5CBAA199C612A48">
    <w:name w:val="9DFA9AA128E64FFDA5CBAA199C612A48"/>
  </w:style>
  <w:style w:type="paragraph" w:customStyle="1" w:styleId="0B3096959A17475CB46FB94354CCF592">
    <w:name w:val="0B3096959A17475CB46FB94354CCF592"/>
  </w:style>
  <w:style w:type="paragraph" w:customStyle="1" w:styleId="2ED590CB981741BDB47EB836B8C69A87">
    <w:name w:val="2ED590CB981741BDB47EB836B8C69A87"/>
  </w:style>
  <w:style w:type="paragraph" w:customStyle="1" w:styleId="E1AAF2256E234DA08A902E467B37BA49">
    <w:name w:val="E1AAF2256E234DA08A902E467B37BA49"/>
  </w:style>
  <w:style w:type="paragraph" w:customStyle="1" w:styleId="51ED22F6A5A44F1CB488B368C5BF9367">
    <w:name w:val="51ED22F6A5A44F1CB488B368C5BF9367"/>
  </w:style>
  <w:style w:type="paragraph" w:customStyle="1" w:styleId="43C09EA31B4E4C2C9D8A3B416E9EA253">
    <w:name w:val="43C09EA31B4E4C2C9D8A3B416E9EA253"/>
  </w:style>
  <w:style w:type="paragraph" w:customStyle="1" w:styleId="E8E4EAF6C0AA4832A30C99BE4BCD3915">
    <w:name w:val="E8E4EAF6C0AA4832A30C99BE4BCD3915"/>
  </w:style>
  <w:style w:type="paragraph" w:customStyle="1" w:styleId="5CAC38601CFA427BA374345A4BDED138">
    <w:name w:val="5CAC38601CFA427BA374345A4BDED138"/>
  </w:style>
  <w:style w:type="paragraph" w:customStyle="1" w:styleId="720137FA8E724649BA6FC3317272D76B">
    <w:name w:val="720137FA8E724649BA6FC3317272D76B"/>
  </w:style>
  <w:style w:type="paragraph" w:customStyle="1" w:styleId="B8106EBFD83B4523B54A2CAAF324ED9C">
    <w:name w:val="B8106EBFD83B4523B54A2CAAF324ED9C"/>
  </w:style>
  <w:style w:type="paragraph" w:customStyle="1" w:styleId="2A41287007334521A40C3475350A6E68">
    <w:name w:val="2A41287007334521A40C3475350A6E68"/>
  </w:style>
  <w:style w:type="paragraph" w:customStyle="1" w:styleId="2CF7CBD9962E431EA2C092AB89F6DFE5">
    <w:name w:val="2CF7CBD9962E431EA2C092AB89F6DFE5"/>
  </w:style>
  <w:style w:type="paragraph" w:customStyle="1" w:styleId="346FD6587C004703A99CA513B4594EFE">
    <w:name w:val="346FD6587C004703A99CA513B4594EFE"/>
  </w:style>
  <w:style w:type="paragraph" w:customStyle="1" w:styleId="6D59BC7D0A3247C3B7E93BC61992D0F2">
    <w:name w:val="6D59BC7D0A3247C3B7E93BC61992D0F2"/>
  </w:style>
  <w:style w:type="paragraph" w:customStyle="1" w:styleId="F6175263931E4C3EA81A89D4FA4FE687">
    <w:name w:val="F6175263931E4C3EA81A89D4FA4FE687"/>
  </w:style>
  <w:style w:type="paragraph" w:customStyle="1" w:styleId="06D7E022C2A94C5C8535C954B7DFAB29">
    <w:name w:val="06D7E022C2A94C5C8535C954B7DFAB29"/>
  </w:style>
  <w:style w:type="paragraph" w:customStyle="1" w:styleId="862CDC987C6944B78DF99AF893A7A875">
    <w:name w:val="862CDC987C6944B78DF99AF893A7A875"/>
  </w:style>
  <w:style w:type="paragraph" w:customStyle="1" w:styleId="B52A0EADFDE7420DA07F5016E95471A1">
    <w:name w:val="B52A0EADFDE7420DA07F5016E95471A1"/>
  </w:style>
  <w:style w:type="paragraph" w:customStyle="1" w:styleId="DFDF4224C27D43E1BDF86C79AF24AE8F">
    <w:name w:val="DFDF4224C27D43E1BDF86C79AF24AE8F"/>
  </w:style>
  <w:style w:type="paragraph" w:customStyle="1" w:styleId="96905AD2286B4C93A07735FCC4539FF1">
    <w:name w:val="96905AD2286B4C93A07735FCC4539FF1"/>
  </w:style>
  <w:style w:type="paragraph" w:customStyle="1" w:styleId="F74B8683FB4045158B2B036F42F11F9E">
    <w:name w:val="F74B8683FB4045158B2B036F42F11F9E"/>
  </w:style>
  <w:style w:type="paragraph" w:customStyle="1" w:styleId="0EC74A4E38AA428BAE3571D7F1BDA318">
    <w:name w:val="0EC74A4E38AA428BAE3571D7F1BDA318"/>
  </w:style>
  <w:style w:type="paragraph" w:customStyle="1" w:styleId="B82DBEA6005C488898674C85A5046152">
    <w:name w:val="B82DBEA6005C488898674C85A5046152"/>
  </w:style>
  <w:style w:type="paragraph" w:customStyle="1" w:styleId="0CC66C966B3842E9BEC9AAD7CEF47C9D">
    <w:name w:val="0CC66C966B3842E9BEC9AAD7CEF47C9D"/>
  </w:style>
  <w:style w:type="paragraph" w:customStyle="1" w:styleId="F141A5353B2F4D9889DFC94EEDB2D8FC">
    <w:name w:val="F141A5353B2F4D9889DFC94EEDB2D8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5ED4E13-7EBD-4C57-B5C7-7EF02476A0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19C9E3-4063-44C4-B6B8-CB2246BA00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F75F8D-8A42-4E6C-B2BE-1959C44AC34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Clean elegant resume</Template>
  <TotalTime>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2020-08-06T03:51:00Z</dcterms:created>
  <dcterms:modified xsi:type="dcterms:W3CDTF">2020-08-06T03:51:00Z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